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5DD5" w14:textId="77777777" w:rsidR="00A90F78" w:rsidRDefault="00036364">
      <w:pPr>
        <w:spacing w:line="200" w:lineRule="exact"/>
      </w:pPr>
      <w:r>
        <w:pict w14:anchorId="5EC25CCA">
          <v:group id="_x0000_s2080" style="position:absolute;margin-left:116.55pt;margin-top:266.65pt;width:434.5pt;height:211.05pt;z-index:-251661824;mso-position-horizontal-relative:page;mso-position-vertical-relative:page" coordorigin="2331,5333" coordsize="8690,4221">
            <v:shape id="_x0000_s2082" style="position:absolute;left:2336;top:5338;width:8680;height:4211" coordorigin="2336,5338" coordsize="8680,4211" path="m2336,9549r8680,l11016,5338r-8680,l2336,9549xe" filled="f" strokeweight=".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1" type="#_x0000_t75" style="position:absolute;left:2340;top:5414;width:8671;height:4058">
              <v:imagedata r:id="rId8" o:title=""/>
            </v:shape>
            <w10:wrap anchorx="page" anchory="page"/>
          </v:group>
        </w:pict>
      </w:r>
    </w:p>
    <w:p w14:paraId="081D8634" w14:textId="77777777" w:rsidR="00A90F78" w:rsidRDefault="00A90F78">
      <w:pPr>
        <w:spacing w:before="17" w:line="240" w:lineRule="exact"/>
        <w:rPr>
          <w:sz w:val="24"/>
          <w:szCs w:val="24"/>
        </w:rPr>
      </w:pPr>
    </w:p>
    <w:p w14:paraId="6FB239DA" w14:textId="77777777" w:rsidR="00A90F78" w:rsidRDefault="00632DDA">
      <w:pPr>
        <w:spacing w:before="4" w:line="320" w:lineRule="exact"/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Conte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x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:</w:t>
      </w:r>
    </w:p>
    <w:p w14:paraId="23624C8B" w14:textId="77777777" w:rsidR="00A90F78" w:rsidRDefault="00A90F78">
      <w:pPr>
        <w:spacing w:before="2" w:line="240" w:lineRule="exact"/>
        <w:rPr>
          <w:sz w:val="24"/>
          <w:szCs w:val="24"/>
        </w:rPr>
      </w:pPr>
    </w:p>
    <w:p w14:paraId="0D1F3D27" w14:textId="77777777" w:rsidR="00A90F78" w:rsidRDefault="00632DDA">
      <w:pPr>
        <w:spacing w:before="11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ments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ed 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7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art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</w:p>
    <w:p w14:paraId="0279ADAE" w14:textId="77777777" w:rsidR="00A90F78" w:rsidRDefault="00632DDA">
      <w:pPr>
        <w:spacing w:before="43" w:line="280" w:lineRule="exact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Collec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ay1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ic.</w:t>
      </w:r>
    </w:p>
    <w:p w14:paraId="11089BA5" w14:textId="77777777" w:rsidR="00A90F78" w:rsidRDefault="00A90F78">
      <w:pPr>
        <w:spacing w:before="8" w:line="140" w:lineRule="exact"/>
        <w:rPr>
          <w:sz w:val="15"/>
          <w:szCs w:val="15"/>
        </w:rPr>
      </w:pPr>
    </w:p>
    <w:p w14:paraId="1247BB99" w14:textId="77777777" w:rsidR="00A90F78" w:rsidRDefault="00A90F78">
      <w:pPr>
        <w:spacing w:line="200" w:lineRule="exact"/>
      </w:pPr>
    </w:p>
    <w:p w14:paraId="64F49EF7" w14:textId="65B6F1CD" w:rsidR="00A90F78" w:rsidRDefault="00036364">
      <w:pPr>
        <w:spacing w:line="360" w:lineRule="exact"/>
        <w:ind w:left="604"/>
        <w:rPr>
          <w:rFonts w:ascii="Calibri" w:eastAsia="Calibri" w:hAnsi="Calibri" w:cs="Calibri"/>
          <w:sz w:val="32"/>
          <w:szCs w:val="32"/>
        </w:rPr>
      </w:pPr>
      <w:r>
        <w:pict w14:anchorId="616E9855">
          <v:group id="_x0000_s2076" style="position:absolute;left:0;text-align:left;margin-left:71.65pt;margin-top:-5.85pt;width:286.6pt;height:32.55pt;z-index:-251662848;mso-position-horizontal-relative:page" coordorigin="1433,-117" coordsize="5732,651">
            <v:shape id="_x0000_s2079" style="position:absolute;left:1453;top:-97;width:5692;height:611" coordorigin="1453,-97" coordsize="5692,611" path="m1453,514r5692,l7145,-97r-5692,l1453,514xe" fillcolor="#7e7e7e" stroked="f">
              <v:path arrowok="t"/>
            </v:shape>
            <v:shape id="_x0000_s2078" style="position:absolute;left:1453;top:-97;width:5692;height:611" coordorigin="1453,-97" coordsize="5692,611" path="m1453,514r5692,l7145,-97r-5692,l1453,514xe" filled="f" strokecolor="#385d89" strokeweight="2pt">
              <v:path arrowok="t"/>
            </v:shape>
            <v:shape id="_x0000_s2077" type="#_x0000_t75" style="position:absolute;left:1474;top:-6;width:5652;height:427">
              <v:imagedata r:id="rId9" o:title=""/>
            </v:shape>
            <w10:wrap anchorx="page"/>
          </v:group>
        </w:pic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A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ssign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m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e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n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t</w:t>
      </w:r>
      <w:r w:rsidR="00632DDA">
        <w:rPr>
          <w:rFonts w:ascii="Calibri" w:eastAsia="Calibri" w:hAnsi="Calibri" w:cs="Calibri"/>
          <w:b/>
          <w:color w:val="FFFFFF"/>
          <w:spacing w:val="-14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1: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Wo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rking</w:t>
      </w:r>
      <w:r w:rsidR="00632DDA">
        <w:rPr>
          <w:rFonts w:ascii="Calibri" w:eastAsia="Calibri" w:hAnsi="Calibri" w:cs="Calibri"/>
          <w:b/>
          <w:color w:val="FFFFFF"/>
          <w:spacing w:val="-11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wi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t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h</w:t>
      </w:r>
      <w:r w:rsidR="00632DDA">
        <w:rPr>
          <w:rFonts w:ascii="Calibri" w:eastAsia="Calibri" w:hAnsi="Calibri" w:cs="Calibri"/>
          <w:b/>
          <w:color w:val="FFFFFF"/>
          <w:spacing w:val="-7"/>
          <w:sz w:val="32"/>
          <w:szCs w:val="32"/>
        </w:rPr>
        <w:t xml:space="preserve"> </w:t>
      </w:r>
      <w:r w:rsidR="00565A8A">
        <w:rPr>
          <w:rFonts w:ascii="Calibri" w:eastAsia="Calibri" w:hAnsi="Calibri" w:cs="Calibri"/>
          <w:b/>
          <w:color w:val="FFFFFF"/>
          <w:sz w:val="32"/>
          <w:szCs w:val="32"/>
        </w:rPr>
        <w:t>L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i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st</w:t>
      </w:r>
    </w:p>
    <w:p w14:paraId="17836763" w14:textId="77777777" w:rsidR="00A90F78" w:rsidRDefault="00A90F78">
      <w:pPr>
        <w:spacing w:before="4" w:line="180" w:lineRule="exact"/>
        <w:rPr>
          <w:sz w:val="18"/>
          <w:szCs w:val="18"/>
        </w:rPr>
      </w:pPr>
    </w:p>
    <w:p w14:paraId="27220BE5" w14:textId="77777777" w:rsidR="00A90F78" w:rsidRDefault="00A90F78">
      <w:pPr>
        <w:spacing w:line="200" w:lineRule="exact"/>
      </w:pPr>
    </w:p>
    <w:p w14:paraId="602F1C3E" w14:textId="77777777" w:rsidR="00A90F78" w:rsidRDefault="00632DDA">
      <w:pPr>
        <w:spacing w:before="4"/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ma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 xml:space="preserve">ed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ime: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20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Mins</w:t>
      </w:r>
    </w:p>
    <w:p w14:paraId="0A5B5E61" w14:textId="77777777" w:rsidR="00A90F78" w:rsidRDefault="00A90F78">
      <w:pPr>
        <w:spacing w:before="11" w:line="240" w:lineRule="exact"/>
        <w:rPr>
          <w:sz w:val="24"/>
          <w:szCs w:val="24"/>
        </w:rPr>
      </w:pPr>
    </w:p>
    <w:p w14:paraId="6E405945" w14:textId="77777777" w:rsidR="00A90F78" w:rsidRDefault="00632DDA">
      <w:pPr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em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>n:</w:t>
      </w:r>
    </w:p>
    <w:p w14:paraId="35ADA873" w14:textId="77777777" w:rsidR="00A90F78" w:rsidRDefault="00A90F78">
      <w:pPr>
        <w:spacing w:before="11" w:line="240" w:lineRule="exact"/>
        <w:rPr>
          <w:sz w:val="24"/>
          <w:szCs w:val="24"/>
        </w:rPr>
      </w:pPr>
    </w:p>
    <w:p w14:paraId="62240B55" w14:textId="77777777" w:rsidR="00A90F78" w:rsidRDefault="00632DDA">
      <w:pPr>
        <w:spacing w:line="280" w:lineRule="exact"/>
        <w:ind w:left="5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) 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Crea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giv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1BD3A7A1" w14:textId="77777777" w:rsidR="00A90F78" w:rsidRDefault="00A90F78">
      <w:pPr>
        <w:spacing w:before="7" w:line="140" w:lineRule="exact"/>
        <w:rPr>
          <w:sz w:val="15"/>
          <w:szCs w:val="15"/>
        </w:rPr>
      </w:pPr>
    </w:p>
    <w:p w14:paraId="21D2869C" w14:textId="77777777" w:rsidR="00A90F78" w:rsidRDefault="00632DDA">
      <w:pPr>
        <w:ind w:left="2506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1"/>
          <w:sz w:val="19"/>
          <w:szCs w:val="19"/>
        </w:rPr>
        <w:t>b</w:t>
      </w:r>
      <w:r>
        <w:rPr>
          <w:rFonts w:ascii="Consolas" w:eastAsia="Consolas" w:hAnsi="Consolas" w:cs="Consolas"/>
          <w:spacing w:val="-1"/>
          <w:sz w:val="19"/>
          <w:szCs w:val="19"/>
        </w:rPr>
        <w:t>o</w:t>
      </w:r>
      <w:r>
        <w:rPr>
          <w:rFonts w:ascii="Consolas" w:eastAsia="Consolas" w:hAnsi="Consolas" w:cs="Consolas"/>
          <w:spacing w:val="1"/>
          <w:sz w:val="19"/>
          <w:szCs w:val="19"/>
        </w:rPr>
        <w:t>o</w:t>
      </w:r>
      <w:r>
        <w:rPr>
          <w:rFonts w:ascii="Consolas" w:eastAsia="Consolas" w:hAnsi="Consolas" w:cs="Consolas"/>
          <w:sz w:val="19"/>
          <w:szCs w:val="19"/>
        </w:rPr>
        <w:t>l</w:t>
      </w:r>
      <w:r>
        <w:rPr>
          <w:rFonts w:ascii="Consolas" w:eastAsia="Consolas" w:hAnsi="Consolas" w:cs="Consolas"/>
          <w:spacing w:val="-4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pacing w:val="-1"/>
          <w:sz w:val="19"/>
          <w:szCs w:val="19"/>
        </w:rPr>
        <w:t>a</w:t>
      </w:r>
      <w:r>
        <w:rPr>
          <w:rFonts w:ascii="Consolas" w:eastAsia="Consolas" w:hAnsi="Consolas" w:cs="Consolas"/>
          <w:spacing w:val="1"/>
          <w:sz w:val="19"/>
          <w:szCs w:val="19"/>
        </w:rPr>
        <w:t>c</w:t>
      </w:r>
      <w:r>
        <w:rPr>
          <w:rFonts w:ascii="Consolas" w:eastAsia="Consolas" w:hAnsi="Consolas" w:cs="Consolas"/>
          <w:spacing w:val="-1"/>
          <w:sz w:val="19"/>
          <w:szCs w:val="19"/>
        </w:rPr>
        <w:t>c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pacing w:val="-1"/>
          <w:sz w:val="19"/>
          <w:szCs w:val="19"/>
        </w:rPr>
        <w:t>p</w:t>
      </w:r>
      <w:r>
        <w:rPr>
          <w:rFonts w:ascii="Consolas" w:eastAsia="Consolas" w:hAnsi="Consolas" w:cs="Consolas"/>
          <w:spacing w:val="1"/>
          <w:sz w:val="19"/>
          <w:szCs w:val="19"/>
        </w:rPr>
        <w:t>tF</w:t>
      </w:r>
      <w:r>
        <w:rPr>
          <w:rFonts w:ascii="Consolas" w:eastAsia="Consolas" w:hAnsi="Consolas" w:cs="Consolas"/>
          <w:spacing w:val="-1"/>
          <w:sz w:val="19"/>
          <w:szCs w:val="19"/>
        </w:rPr>
        <w:t>l</w:t>
      </w:r>
      <w:r>
        <w:rPr>
          <w:rFonts w:ascii="Consolas" w:eastAsia="Consolas" w:hAnsi="Consolas" w:cs="Consolas"/>
          <w:spacing w:val="1"/>
          <w:sz w:val="19"/>
          <w:szCs w:val="19"/>
        </w:rPr>
        <w:t>a</w:t>
      </w:r>
      <w:r>
        <w:rPr>
          <w:rFonts w:ascii="Consolas" w:eastAsia="Consolas" w:hAnsi="Consolas" w:cs="Consolas"/>
          <w:spacing w:val="-1"/>
          <w:sz w:val="19"/>
          <w:szCs w:val="19"/>
        </w:rPr>
        <w:t>g</w:t>
      </w:r>
      <w:proofErr w:type="spellEnd"/>
      <w:r>
        <w:rPr>
          <w:rFonts w:ascii="Consolas" w:eastAsia="Consolas" w:hAnsi="Consolas" w:cs="Consolas"/>
          <w:spacing w:val="1"/>
          <w:sz w:val="19"/>
          <w:szCs w:val="19"/>
        </w:rPr>
        <w:t>=</w:t>
      </w:r>
      <w:proofErr w:type="gramStart"/>
      <w:r>
        <w:rPr>
          <w:rFonts w:ascii="Consolas" w:eastAsia="Consolas" w:hAnsi="Consolas" w:cs="Consolas"/>
          <w:spacing w:val="-1"/>
          <w:sz w:val="19"/>
          <w:szCs w:val="19"/>
        </w:rPr>
        <w:t>f</w:t>
      </w:r>
      <w:r>
        <w:rPr>
          <w:rFonts w:ascii="Consolas" w:eastAsia="Consolas" w:hAnsi="Consolas" w:cs="Consolas"/>
          <w:spacing w:val="1"/>
          <w:sz w:val="19"/>
          <w:szCs w:val="19"/>
        </w:rPr>
        <w:t>a</w:t>
      </w:r>
      <w:r>
        <w:rPr>
          <w:rFonts w:ascii="Consolas" w:eastAsia="Consolas" w:hAnsi="Consolas" w:cs="Consolas"/>
          <w:spacing w:val="-1"/>
          <w:sz w:val="19"/>
          <w:szCs w:val="19"/>
        </w:rPr>
        <w:t>l</w:t>
      </w:r>
      <w:r>
        <w:rPr>
          <w:rFonts w:ascii="Consolas" w:eastAsia="Consolas" w:hAnsi="Consolas" w:cs="Consolas"/>
          <w:spacing w:val="1"/>
          <w:sz w:val="19"/>
          <w:szCs w:val="19"/>
        </w:rPr>
        <w:t>s</w:t>
      </w:r>
      <w:r>
        <w:rPr>
          <w:rFonts w:ascii="Consolas" w:eastAsia="Consolas" w:hAnsi="Consolas" w:cs="Consolas"/>
          <w:spacing w:val="-1"/>
          <w:sz w:val="19"/>
          <w:szCs w:val="19"/>
        </w:rPr>
        <w:t>e</w:t>
      </w:r>
      <w:r>
        <w:rPr>
          <w:rFonts w:ascii="Consolas" w:eastAsia="Consolas" w:hAnsi="Consolas" w:cs="Consolas"/>
          <w:sz w:val="19"/>
          <w:szCs w:val="19"/>
        </w:rPr>
        <w:t>;</w:t>
      </w:r>
      <w:proofErr w:type="gramEnd"/>
    </w:p>
    <w:p w14:paraId="2482CE37" w14:textId="77777777" w:rsidR="00A90F78" w:rsidRDefault="00632DDA">
      <w:pPr>
        <w:ind w:left="251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-1"/>
          <w:sz w:val="19"/>
          <w:szCs w:val="19"/>
        </w:rPr>
        <w:t>w</w:t>
      </w:r>
      <w:r>
        <w:rPr>
          <w:rFonts w:ascii="Consolas" w:eastAsia="Consolas" w:hAnsi="Consolas" w:cs="Consolas"/>
          <w:spacing w:val="1"/>
          <w:sz w:val="19"/>
          <w:szCs w:val="19"/>
        </w:rPr>
        <w:t>h</w:t>
      </w:r>
      <w:r>
        <w:rPr>
          <w:rFonts w:ascii="Consolas" w:eastAsia="Consolas" w:hAnsi="Consolas" w:cs="Consolas"/>
          <w:spacing w:val="-1"/>
          <w:sz w:val="19"/>
          <w:szCs w:val="19"/>
        </w:rPr>
        <w:t>i</w:t>
      </w:r>
      <w:r>
        <w:rPr>
          <w:rFonts w:ascii="Consolas" w:eastAsia="Consolas" w:hAnsi="Consolas" w:cs="Consolas"/>
          <w:spacing w:val="1"/>
          <w:sz w:val="19"/>
          <w:szCs w:val="19"/>
        </w:rPr>
        <w:t>le</w:t>
      </w:r>
      <w:proofErr w:type="gramStart"/>
      <w:r>
        <w:rPr>
          <w:rFonts w:ascii="Consolas" w:eastAsia="Consolas" w:hAnsi="Consolas" w:cs="Consolas"/>
          <w:spacing w:val="-1"/>
          <w:sz w:val="19"/>
          <w:szCs w:val="19"/>
        </w:rPr>
        <w:t>(</w:t>
      </w:r>
      <w:r>
        <w:rPr>
          <w:rFonts w:ascii="Consolas" w:eastAsia="Consolas" w:hAnsi="Consolas" w:cs="Consolas"/>
          <w:spacing w:val="1"/>
          <w:sz w:val="19"/>
          <w:szCs w:val="19"/>
        </w:rPr>
        <w:t>!</w:t>
      </w:r>
      <w:proofErr w:type="spellStart"/>
      <w:r>
        <w:rPr>
          <w:rFonts w:ascii="Consolas" w:eastAsia="Consolas" w:hAnsi="Consolas" w:cs="Consolas"/>
          <w:spacing w:val="-1"/>
          <w:sz w:val="19"/>
          <w:szCs w:val="19"/>
        </w:rPr>
        <w:t>a</w:t>
      </w:r>
      <w:r>
        <w:rPr>
          <w:rFonts w:ascii="Consolas" w:eastAsia="Consolas" w:hAnsi="Consolas" w:cs="Consolas"/>
          <w:spacing w:val="1"/>
          <w:sz w:val="19"/>
          <w:szCs w:val="19"/>
        </w:rPr>
        <w:t>c</w:t>
      </w:r>
      <w:r>
        <w:rPr>
          <w:rFonts w:ascii="Consolas" w:eastAsia="Consolas" w:hAnsi="Consolas" w:cs="Consolas"/>
          <w:spacing w:val="-1"/>
          <w:sz w:val="19"/>
          <w:szCs w:val="19"/>
        </w:rPr>
        <w:t>c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pacing w:val="-1"/>
          <w:sz w:val="19"/>
          <w:szCs w:val="19"/>
        </w:rPr>
        <w:t>p</w:t>
      </w:r>
      <w:r>
        <w:rPr>
          <w:rFonts w:ascii="Consolas" w:eastAsia="Consolas" w:hAnsi="Consolas" w:cs="Consolas"/>
          <w:spacing w:val="1"/>
          <w:sz w:val="19"/>
          <w:szCs w:val="19"/>
        </w:rPr>
        <w:t>t</w:t>
      </w:r>
      <w:r>
        <w:rPr>
          <w:rFonts w:ascii="Consolas" w:eastAsia="Consolas" w:hAnsi="Consolas" w:cs="Consolas"/>
          <w:spacing w:val="-1"/>
          <w:sz w:val="19"/>
          <w:szCs w:val="19"/>
        </w:rPr>
        <w:t>F</w:t>
      </w:r>
      <w:r>
        <w:rPr>
          <w:rFonts w:ascii="Consolas" w:eastAsia="Consolas" w:hAnsi="Consolas" w:cs="Consolas"/>
          <w:spacing w:val="1"/>
          <w:sz w:val="19"/>
          <w:szCs w:val="19"/>
        </w:rPr>
        <w:t>l</w:t>
      </w:r>
      <w:r>
        <w:rPr>
          <w:rFonts w:ascii="Consolas" w:eastAsia="Consolas" w:hAnsi="Consolas" w:cs="Consolas"/>
          <w:spacing w:val="-1"/>
          <w:sz w:val="19"/>
          <w:szCs w:val="19"/>
        </w:rPr>
        <w:t>a</w:t>
      </w:r>
      <w:r>
        <w:rPr>
          <w:rFonts w:ascii="Consolas" w:eastAsia="Consolas" w:hAnsi="Consolas" w:cs="Consolas"/>
          <w:spacing w:val="1"/>
          <w:sz w:val="19"/>
          <w:szCs w:val="19"/>
        </w:rPr>
        <w:t>g</w:t>
      </w:r>
      <w:proofErr w:type="spellEnd"/>
      <w:proofErr w:type="gramEnd"/>
      <w:r>
        <w:rPr>
          <w:rFonts w:ascii="Consolas" w:eastAsia="Consolas" w:hAnsi="Consolas" w:cs="Consolas"/>
          <w:sz w:val="19"/>
          <w:szCs w:val="19"/>
        </w:rPr>
        <w:t>)</w:t>
      </w:r>
    </w:p>
    <w:p w14:paraId="492DC8A8" w14:textId="77777777" w:rsidR="00A90F78" w:rsidRDefault="00632DDA">
      <w:pPr>
        <w:ind w:left="251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{</w:t>
      </w:r>
    </w:p>
    <w:p w14:paraId="7C77A31A" w14:textId="77777777" w:rsidR="00A90F78" w:rsidRDefault="00632DDA">
      <w:pPr>
        <w:spacing w:line="220" w:lineRule="exact"/>
        <w:ind w:left="2935"/>
        <w:rPr>
          <w:rFonts w:ascii="Consolas" w:eastAsia="Consolas" w:hAnsi="Consolas" w:cs="Consolas"/>
          <w:sz w:val="19"/>
          <w:szCs w:val="19"/>
        </w:rPr>
      </w:pPr>
      <w:proofErr w:type="spellStart"/>
      <w:r>
        <w:rPr>
          <w:rFonts w:ascii="Consolas" w:eastAsia="Consolas" w:hAnsi="Consolas" w:cs="Consolas"/>
          <w:spacing w:val="1"/>
          <w:sz w:val="19"/>
          <w:szCs w:val="19"/>
        </w:rPr>
        <w:t>C</w:t>
      </w:r>
      <w:r>
        <w:rPr>
          <w:rFonts w:ascii="Consolas" w:eastAsia="Consolas" w:hAnsi="Consolas" w:cs="Consolas"/>
          <w:spacing w:val="-1"/>
          <w:sz w:val="19"/>
          <w:szCs w:val="19"/>
        </w:rPr>
        <w:t>o</w:t>
      </w:r>
      <w:r>
        <w:rPr>
          <w:rFonts w:ascii="Consolas" w:eastAsia="Consolas" w:hAnsi="Consolas" w:cs="Consolas"/>
          <w:spacing w:val="1"/>
          <w:sz w:val="19"/>
          <w:szCs w:val="19"/>
        </w:rPr>
        <w:t>n</w:t>
      </w:r>
      <w:r>
        <w:rPr>
          <w:rFonts w:ascii="Consolas" w:eastAsia="Consolas" w:hAnsi="Consolas" w:cs="Consolas"/>
          <w:spacing w:val="-1"/>
          <w:sz w:val="19"/>
          <w:szCs w:val="19"/>
        </w:rPr>
        <w:t>s</w:t>
      </w:r>
      <w:r>
        <w:rPr>
          <w:rFonts w:ascii="Consolas" w:eastAsia="Consolas" w:hAnsi="Consolas" w:cs="Consolas"/>
          <w:spacing w:val="1"/>
          <w:sz w:val="19"/>
          <w:szCs w:val="19"/>
        </w:rPr>
        <w:t>o</w:t>
      </w:r>
      <w:r>
        <w:rPr>
          <w:rFonts w:ascii="Consolas" w:eastAsia="Consolas" w:hAnsi="Consolas" w:cs="Consolas"/>
          <w:spacing w:val="-1"/>
          <w:sz w:val="19"/>
          <w:szCs w:val="19"/>
        </w:rPr>
        <w:t>l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pacing w:val="-1"/>
          <w:sz w:val="19"/>
          <w:szCs w:val="19"/>
        </w:rPr>
        <w:t>.</w:t>
      </w:r>
      <w:r>
        <w:rPr>
          <w:rFonts w:ascii="Consolas" w:eastAsia="Consolas" w:hAnsi="Consolas" w:cs="Consolas"/>
          <w:spacing w:val="1"/>
          <w:sz w:val="19"/>
          <w:szCs w:val="19"/>
        </w:rPr>
        <w:t>W</w:t>
      </w:r>
      <w:r>
        <w:rPr>
          <w:rFonts w:ascii="Consolas" w:eastAsia="Consolas" w:hAnsi="Consolas" w:cs="Consolas"/>
          <w:spacing w:val="-1"/>
          <w:sz w:val="19"/>
          <w:szCs w:val="19"/>
        </w:rPr>
        <w:t>r</w:t>
      </w:r>
      <w:r>
        <w:rPr>
          <w:rFonts w:ascii="Consolas" w:eastAsia="Consolas" w:hAnsi="Consolas" w:cs="Consolas"/>
          <w:spacing w:val="1"/>
          <w:sz w:val="19"/>
          <w:szCs w:val="19"/>
        </w:rPr>
        <w:t>i</w:t>
      </w:r>
      <w:r>
        <w:rPr>
          <w:rFonts w:ascii="Consolas" w:eastAsia="Consolas" w:hAnsi="Consolas" w:cs="Consolas"/>
          <w:spacing w:val="-1"/>
          <w:sz w:val="19"/>
          <w:szCs w:val="19"/>
        </w:rPr>
        <w:t>t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pacing w:val="-1"/>
          <w:sz w:val="19"/>
          <w:szCs w:val="19"/>
        </w:rPr>
        <w:t>L</w:t>
      </w:r>
      <w:r>
        <w:rPr>
          <w:rFonts w:ascii="Consolas" w:eastAsia="Consolas" w:hAnsi="Consolas" w:cs="Consolas"/>
          <w:spacing w:val="1"/>
          <w:sz w:val="19"/>
          <w:szCs w:val="19"/>
        </w:rPr>
        <w:t>i</w:t>
      </w:r>
      <w:r>
        <w:rPr>
          <w:rFonts w:ascii="Consolas" w:eastAsia="Consolas" w:hAnsi="Consolas" w:cs="Consolas"/>
          <w:spacing w:val="-1"/>
          <w:sz w:val="19"/>
          <w:szCs w:val="19"/>
        </w:rPr>
        <w:t>n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proofErr w:type="spellEnd"/>
      <w:r>
        <w:rPr>
          <w:rFonts w:ascii="Consolas" w:eastAsia="Consolas" w:hAnsi="Consolas" w:cs="Consolas"/>
          <w:spacing w:val="-1"/>
          <w:sz w:val="19"/>
          <w:szCs w:val="19"/>
        </w:rPr>
        <w:t>(</w:t>
      </w:r>
      <w:r>
        <w:rPr>
          <w:rFonts w:ascii="Consolas" w:eastAsia="Consolas" w:hAnsi="Consolas" w:cs="Consolas"/>
          <w:spacing w:val="1"/>
          <w:sz w:val="19"/>
          <w:szCs w:val="19"/>
        </w:rPr>
        <w:t>"</w:t>
      </w:r>
      <w:r>
        <w:rPr>
          <w:rFonts w:ascii="Consolas" w:eastAsia="Consolas" w:hAnsi="Consolas" w:cs="Consolas"/>
          <w:spacing w:val="-1"/>
          <w:sz w:val="19"/>
          <w:szCs w:val="19"/>
        </w:rPr>
        <w:t>E</w:t>
      </w:r>
      <w:r>
        <w:rPr>
          <w:rFonts w:ascii="Consolas" w:eastAsia="Consolas" w:hAnsi="Consolas" w:cs="Consolas"/>
          <w:spacing w:val="1"/>
          <w:sz w:val="19"/>
          <w:szCs w:val="19"/>
        </w:rPr>
        <w:t>n</w:t>
      </w:r>
      <w:r>
        <w:rPr>
          <w:rFonts w:ascii="Consolas" w:eastAsia="Consolas" w:hAnsi="Consolas" w:cs="Consolas"/>
          <w:spacing w:val="-1"/>
          <w:sz w:val="19"/>
          <w:szCs w:val="19"/>
        </w:rPr>
        <w:t>t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z w:val="19"/>
          <w:szCs w:val="19"/>
        </w:rPr>
        <w:t>r</w:t>
      </w:r>
      <w:r>
        <w:rPr>
          <w:rFonts w:ascii="Consolas" w:eastAsia="Consolas" w:hAnsi="Consolas" w:cs="Consolas"/>
          <w:spacing w:val="-25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1"/>
          <w:sz w:val="19"/>
          <w:szCs w:val="19"/>
        </w:rPr>
        <w:t>s</w:t>
      </w:r>
      <w:r>
        <w:rPr>
          <w:rFonts w:ascii="Consolas" w:eastAsia="Consolas" w:hAnsi="Consolas" w:cs="Consolas"/>
          <w:spacing w:val="-1"/>
          <w:sz w:val="19"/>
          <w:szCs w:val="19"/>
        </w:rPr>
        <w:t>o</w:t>
      </w:r>
      <w:r>
        <w:rPr>
          <w:rFonts w:ascii="Consolas" w:eastAsia="Consolas" w:hAnsi="Consolas" w:cs="Consolas"/>
          <w:spacing w:val="1"/>
          <w:sz w:val="19"/>
          <w:szCs w:val="19"/>
        </w:rPr>
        <w:t>m</w:t>
      </w:r>
      <w:r>
        <w:rPr>
          <w:rFonts w:ascii="Consolas" w:eastAsia="Consolas" w:hAnsi="Consolas" w:cs="Consolas"/>
          <w:sz w:val="19"/>
          <w:szCs w:val="19"/>
        </w:rPr>
        <w:t>e</w:t>
      </w:r>
      <w:r>
        <w:rPr>
          <w:rFonts w:ascii="Consolas" w:eastAsia="Consolas" w:hAnsi="Consolas" w:cs="Consolas"/>
          <w:spacing w:val="-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-1"/>
          <w:sz w:val="19"/>
          <w:szCs w:val="19"/>
        </w:rPr>
        <w:t>i</w:t>
      </w:r>
      <w:r>
        <w:rPr>
          <w:rFonts w:ascii="Consolas" w:eastAsia="Consolas" w:hAnsi="Consolas" w:cs="Consolas"/>
          <w:spacing w:val="1"/>
          <w:sz w:val="19"/>
          <w:szCs w:val="19"/>
        </w:rPr>
        <w:t>n</w:t>
      </w:r>
      <w:r>
        <w:rPr>
          <w:rFonts w:ascii="Consolas" w:eastAsia="Consolas" w:hAnsi="Consolas" w:cs="Consolas"/>
          <w:spacing w:val="-1"/>
          <w:sz w:val="19"/>
          <w:szCs w:val="19"/>
        </w:rPr>
        <w:t>t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pacing w:val="-1"/>
          <w:sz w:val="19"/>
          <w:szCs w:val="19"/>
        </w:rPr>
        <w:t>g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pacing w:val="-1"/>
          <w:sz w:val="19"/>
          <w:szCs w:val="19"/>
        </w:rPr>
        <w:t>r</w:t>
      </w:r>
      <w:r>
        <w:rPr>
          <w:rFonts w:ascii="Consolas" w:eastAsia="Consolas" w:hAnsi="Consolas" w:cs="Consolas"/>
          <w:spacing w:val="1"/>
          <w:sz w:val="19"/>
          <w:szCs w:val="19"/>
        </w:rPr>
        <w:t>"</w:t>
      </w:r>
      <w:proofErr w:type="gramStart"/>
      <w:r>
        <w:rPr>
          <w:rFonts w:ascii="Consolas" w:eastAsia="Consolas" w:hAnsi="Consolas" w:cs="Consolas"/>
          <w:spacing w:val="-1"/>
          <w:sz w:val="19"/>
          <w:szCs w:val="19"/>
        </w:rPr>
        <w:t>)</w:t>
      </w:r>
      <w:r>
        <w:rPr>
          <w:rFonts w:ascii="Consolas" w:eastAsia="Consolas" w:hAnsi="Consolas" w:cs="Consolas"/>
          <w:sz w:val="19"/>
          <w:szCs w:val="19"/>
        </w:rPr>
        <w:t>;</w:t>
      </w:r>
      <w:proofErr w:type="gramEnd"/>
    </w:p>
    <w:p w14:paraId="14B926FE" w14:textId="77777777" w:rsidR="00A90F78" w:rsidRDefault="00632DDA">
      <w:pPr>
        <w:ind w:left="2935" w:right="1614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1"/>
          <w:sz w:val="19"/>
          <w:szCs w:val="19"/>
        </w:rPr>
        <w:t>i</w:t>
      </w:r>
      <w:r>
        <w:rPr>
          <w:rFonts w:ascii="Consolas" w:eastAsia="Consolas" w:hAnsi="Consolas" w:cs="Consolas"/>
          <w:spacing w:val="-1"/>
          <w:sz w:val="19"/>
          <w:szCs w:val="19"/>
        </w:rPr>
        <w:t>n</w:t>
      </w:r>
      <w:r>
        <w:rPr>
          <w:rFonts w:ascii="Consolas" w:eastAsia="Consolas" w:hAnsi="Consolas" w:cs="Consolas"/>
          <w:sz w:val="19"/>
          <w:szCs w:val="19"/>
        </w:rPr>
        <w:t>t</w:t>
      </w:r>
      <w:r>
        <w:rPr>
          <w:rFonts w:ascii="Consolas" w:eastAsia="Consolas" w:hAnsi="Consolas" w:cs="Consolas"/>
          <w:spacing w:val="-3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i</w:t>
      </w:r>
      <w:proofErr w:type="spellEnd"/>
      <w:r>
        <w:rPr>
          <w:rFonts w:ascii="Consolas" w:eastAsia="Consolas" w:hAnsi="Consolas" w:cs="Consolas"/>
          <w:spacing w:val="-1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-1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1"/>
          <w:sz w:val="19"/>
          <w:szCs w:val="19"/>
        </w:rPr>
        <w:t>i</w:t>
      </w:r>
      <w:r>
        <w:rPr>
          <w:rFonts w:ascii="Consolas" w:eastAsia="Consolas" w:hAnsi="Consolas" w:cs="Consolas"/>
          <w:spacing w:val="-1"/>
          <w:sz w:val="19"/>
          <w:szCs w:val="19"/>
        </w:rPr>
        <w:t>n</w:t>
      </w:r>
      <w:r>
        <w:rPr>
          <w:rFonts w:ascii="Consolas" w:eastAsia="Consolas" w:hAnsi="Consolas" w:cs="Consolas"/>
          <w:spacing w:val="1"/>
          <w:sz w:val="19"/>
          <w:szCs w:val="19"/>
        </w:rPr>
        <w:t>t</w:t>
      </w:r>
      <w:r>
        <w:rPr>
          <w:rFonts w:ascii="Consolas" w:eastAsia="Consolas" w:hAnsi="Consolas" w:cs="Consolas"/>
          <w:spacing w:val="-1"/>
          <w:sz w:val="19"/>
          <w:szCs w:val="19"/>
        </w:rPr>
        <w:t>.</w:t>
      </w:r>
      <w:r>
        <w:rPr>
          <w:rFonts w:ascii="Consolas" w:eastAsia="Consolas" w:hAnsi="Consolas" w:cs="Consolas"/>
          <w:spacing w:val="1"/>
          <w:sz w:val="19"/>
          <w:szCs w:val="19"/>
        </w:rPr>
        <w:t>P</w:t>
      </w:r>
      <w:r>
        <w:rPr>
          <w:rFonts w:ascii="Consolas" w:eastAsia="Consolas" w:hAnsi="Consolas" w:cs="Consolas"/>
          <w:spacing w:val="-1"/>
          <w:sz w:val="19"/>
          <w:szCs w:val="19"/>
        </w:rPr>
        <w:t>a</w:t>
      </w:r>
      <w:r>
        <w:rPr>
          <w:rFonts w:ascii="Consolas" w:eastAsia="Consolas" w:hAnsi="Consolas" w:cs="Consolas"/>
          <w:spacing w:val="1"/>
          <w:sz w:val="19"/>
          <w:szCs w:val="19"/>
        </w:rPr>
        <w:t>r</w:t>
      </w:r>
      <w:r>
        <w:rPr>
          <w:rFonts w:ascii="Consolas" w:eastAsia="Consolas" w:hAnsi="Consolas" w:cs="Consolas"/>
          <w:spacing w:val="-1"/>
          <w:sz w:val="19"/>
          <w:szCs w:val="19"/>
        </w:rPr>
        <w:t>s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proofErr w:type="spellEnd"/>
      <w:proofErr w:type="gramEnd"/>
      <w:r>
        <w:rPr>
          <w:rFonts w:ascii="Consolas" w:eastAsia="Consolas" w:hAnsi="Consolas" w:cs="Consolas"/>
          <w:spacing w:val="-1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spacing w:val="1"/>
          <w:sz w:val="19"/>
          <w:szCs w:val="19"/>
        </w:rPr>
        <w:t>C</w:t>
      </w:r>
      <w:r>
        <w:rPr>
          <w:rFonts w:ascii="Consolas" w:eastAsia="Consolas" w:hAnsi="Consolas" w:cs="Consolas"/>
          <w:spacing w:val="-1"/>
          <w:sz w:val="19"/>
          <w:szCs w:val="19"/>
        </w:rPr>
        <w:t>o</w:t>
      </w:r>
      <w:r>
        <w:rPr>
          <w:rFonts w:ascii="Consolas" w:eastAsia="Consolas" w:hAnsi="Consolas" w:cs="Consolas"/>
          <w:spacing w:val="1"/>
          <w:sz w:val="19"/>
          <w:szCs w:val="19"/>
        </w:rPr>
        <w:t>n</w:t>
      </w:r>
      <w:r>
        <w:rPr>
          <w:rFonts w:ascii="Consolas" w:eastAsia="Consolas" w:hAnsi="Consolas" w:cs="Consolas"/>
          <w:spacing w:val="-1"/>
          <w:sz w:val="19"/>
          <w:szCs w:val="19"/>
        </w:rPr>
        <w:t>s</w:t>
      </w:r>
      <w:r>
        <w:rPr>
          <w:rFonts w:ascii="Consolas" w:eastAsia="Consolas" w:hAnsi="Consolas" w:cs="Consolas"/>
          <w:spacing w:val="1"/>
          <w:sz w:val="19"/>
          <w:szCs w:val="19"/>
        </w:rPr>
        <w:t>ol</w:t>
      </w:r>
      <w:r>
        <w:rPr>
          <w:rFonts w:ascii="Consolas" w:eastAsia="Consolas" w:hAnsi="Consolas" w:cs="Consolas"/>
          <w:spacing w:val="-1"/>
          <w:sz w:val="19"/>
          <w:szCs w:val="19"/>
        </w:rPr>
        <w:t>e</w:t>
      </w:r>
      <w:r>
        <w:rPr>
          <w:rFonts w:ascii="Consolas" w:eastAsia="Consolas" w:hAnsi="Consolas" w:cs="Consolas"/>
          <w:spacing w:val="1"/>
          <w:sz w:val="19"/>
          <w:szCs w:val="19"/>
        </w:rPr>
        <w:t>.</w:t>
      </w:r>
      <w:r>
        <w:rPr>
          <w:rFonts w:ascii="Consolas" w:eastAsia="Consolas" w:hAnsi="Consolas" w:cs="Consolas"/>
          <w:spacing w:val="-1"/>
          <w:sz w:val="19"/>
          <w:szCs w:val="19"/>
        </w:rPr>
        <w:t>R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pacing w:val="-1"/>
          <w:sz w:val="19"/>
          <w:szCs w:val="19"/>
        </w:rPr>
        <w:t>a</w:t>
      </w:r>
      <w:r>
        <w:rPr>
          <w:rFonts w:ascii="Consolas" w:eastAsia="Consolas" w:hAnsi="Consolas" w:cs="Consolas"/>
          <w:spacing w:val="1"/>
          <w:sz w:val="19"/>
          <w:szCs w:val="19"/>
        </w:rPr>
        <w:t>d</w:t>
      </w:r>
      <w:r>
        <w:rPr>
          <w:rFonts w:ascii="Consolas" w:eastAsia="Consolas" w:hAnsi="Consolas" w:cs="Consolas"/>
          <w:spacing w:val="-1"/>
          <w:sz w:val="19"/>
          <w:szCs w:val="19"/>
        </w:rPr>
        <w:t>K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pacing w:val="3"/>
          <w:sz w:val="19"/>
          <w:szCs w:val="19"/>
        </w:rPr>
        <w:t>y</w:t>
      </w:r>
      <w:proofErr w:type="spellEnd"/>
      <w:r>
        <w:rPr>
          <w:rFonts w:ascii="Consolas" w:eastAsia="Consolas" w:hAnsi="Consolas" w:cs="Consolas"/>
          <w:spacing w:val="1"/>
          <w:sz w:val="19"/>
          <w:szCs w:val="19"/>
        </w:rPr>
        <w:t>(</w:t>
      </w:r>
      <w:r>
        <w:rPr>
          <w:rFonts w:ascii="Consolas" w:eastAsia="Consolas" w:hAnsi="Consolas" w:cs="Consolas"/>
          <w:spacing w:val="-1"/>
          <w:sz w:val="19"/>
          <w:szCs w:val="19"/>
        </w:rPr>
        <w:t>)</w:t>
      </w:r>
      <w:r>
        <w:rPr>
          <w:rFonts w:ascii="Consolas" w:eastAsia="Consolas" w:hAnsi="Consolas" w:cs="Consolas"/>
          <w:spacing w:val="1"/>
          <w:sz w:val="19"/>
          <w:szCs w:val="19"/>
        </w:rPr>
        <w:t>.</w:t>
      </w:r>
      <w:proofErr w:type="spellStart"/>
      <w:r>
        <w:rPr>
          <w:rFonts w:ascii="Consolas" w:eastAsia="Consolas" w:hAnsi="Consolas" w:cs="Consolas"/>
          <w:spacing w:val="-1"/>
          <w:sz w:val="19"/>
          <w:szCs w:val="19"/>
        </w:rPr>
        <w:t>T</w:t>
      </w:r>
      <w:r>
        <w:rPr>
          <w:rFonts w:ascii="Consolas" w:eastAsia="Consolas" w:hAnsi="Consolas" w:cs="Consolas"/>
          <w:spacing w:val="1"/>
          <w:sz w:val="19"/>
          <w:szCs w:val="19"/>
        </w:rPr>
        <w:t>o</w:t>
      </w:r>
      <w:r>
        <w:rPr>
          <w:rFonts w:ascii="Consolas" w:eastAsia="Consolas" w:hAnsi="Consolas" w:cs="Consolas"/>
          <w:spacing w:val="-1"/>
          <w:sz w:val="19"/>
          <w:szCs w:val="19"/>
        </w:rPr>
        <w:t>S</w:t>
      </w:r>
      <w:r>
        <w:rPr>
          <w:rFonts w:ascii="Consolas" w:eastAsia="Consolas" w:hAnsi="Consolas" w:cs="Consolas"/>
          <w:spacing w:val="1"/>
          <w:sz w:val="19"/>
          <w:szCs w:val="19"/>
        </w:rPr>
        <w:t>t</w:t>
      </w:r>
      <w:r>
        <w:rPr>
          <w:rFonts w:ascii="Consolas" w:eastAsia="Consolas" w:hAnsi="Consolas" w:cs="Consolas"/>
          <w:spacing w:val="-1"/>
          <w:sz w:val="19"/>
          <w:szCs w:val="19"/>
        </w:rPr>
        <w:t>r</w:t>
      </w:r>
      <w:r>
        <w:rPr>
          <w:rFonts w:ascii="Consolas" w:eastAsia="Consolas" w:hAnsi="Consolas" w:cs="Consolas"/>
          <w:spacing w:val="1"/>
          <w:sz w:val="19"/>
          <w:szCs w:val="19"/>
        </w:rPr>
        <w:t>i</w:t>
      </w:r>
      <w:r>
        <w:rPr>
          <w:rFonts w:ascii="Consolas" w:eastAsia="Consolas" w:hAnsi="Consolas" w:cs="Consolas"/>
          <w:spacing w:val="-1"/>
          <w:sz w:val="19"/>
          <w:szCs w:val="19"/>
        </w:rPr>
        <w:t>n</w:t>
      </w:r>
      <w:r>
        <w:rPr>
          <w:rFonts w:ascii="Consolas" w:eastAsia="Consolas" w:hAnsi="Consolas" w:cs="Consolas"/>
          <w:spacing w:val="1"/>
          <w:sz w:val="19"/>
          <w:szCs w:val="19"/>
        </w:rPr>
        <w:t>g</w:t>
      </w:r>
      <w:proofErr w:type="spellEnd"/>
      <w:r>
        <w:rPr>
          <w:rFonts w:ascii="Consolas" w:eastAsia="Consolas" w:hAnsi="Consolas" w:cs="Consolas"/>
          <w:spacing w:val="-1"/>
          <w:sz w:val="19"/>
          <w:szCs w:val="19"/>
        </w:rPr>
        <w:t>(</w:t>
      </w:r>
      <w:r>
        <w:rPr>
          <w:rFonts w:ascii="Consolas" w:eastAsia="Consolas" w:hAnsi="Consolas" w:cs="Consolas"/>
          <w:spacing w:val="1"/>
          <w:sz w:val="19"/>
          <w:szCs w:val="19"/>
        </w:rPr>
        <w:t>))</w:t>
      </w:r>
      <w:r>
        <w:rPr>
          <w:rFonts w:ascii="Consolas" w:eastAsia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="Consolas" w:hAnsi="Consolas" w:cs="Consolas"/>
          <w:spacing w:val="1"/>
          <w:sz w:val="19"/>
          <w:szCs w:val="19"/>
        </w:rPr>
        <w:t>C</w:t>
      </w:r>
      <w:r>
        <w:rPr>
          <w:rFonts w:ascii="Consolas" w:eastAsia="Consolas" w:hAnsi="Consolas" w:cs="Consolas"/>
          <w:spacing w:val="-1"/>
          <w:sz w:val="19"/>
          <w:szCs w:val="19"/>
        </w:rPr>
        <w:t>o</w:t>
      </w:r>
      <w:r>
        <w:rPr>
          <w:rFonts w:ascii="Consolas" w:eastAsia="Consolas" w:hAnsi="Consolas" w:cs="Consolas"/>
          <w:spacing w:val="1"/>
          <w:sz w:val="19"/>
          <w:szCs w:val="19"/>
        </w:rPr>
        <w:t>n</w:t>
      </w:r>
      <w:r>
        <w:rPr>
          <w:rFonts w:ascii="Consolas" w:eastAsia="Consolas" w:hAnsi="Consolas" w:cs="Consolas"/>
          <w:spacing w:val="-1"/>
          <w:sz w:val="19"/>
          <w:szCs w:val="19"/>
        </w:rPr>
        <w:t>s</w:t>
      </w:r>
      <w:r>
        <w:rPr>
          <w:rFonts w:ascii="Consolas" w:eastAsia="Consolas" w:hAnsi="Consolas" w:cs="Consolas"/>
          <w:spacing w:val="1"/>
          <w:sz w:val="19"/>
          <w:szCs w:val="19"/>
        </w:rPr>
        <w:t>o</w:t>
      </w:r>
      <w:r>
        <w:rPr>
          <w:rFonts w:ascii="Consolas" w:eastAsia="Consolas" w:hAnsi="Consolas" w:cs="Consolas"/>
          <w:spacing w:val="-1"/>
          <w:sz w:val="19"/>
          <w:szCs w:val="19"/>
        </w:rPr>
        <w:t>l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pacing w:val="-1"/>
          <w:sz w:val="19"/>
          <w:szCs w:val="19"/>
        </w:rPr>
        <w:t>.</w:t>
      </w:r>
      <w:r>
        <w:rPr>
          <w:rFonts w:ascii="Consolas" w:eastAsia="Consolas" w:hAnsi="Consolas" w:cs="Consolas"/>
          <w:spacing w:val="1"/>
          <w:sz w:val="19"/>
          <w:szCs w:val="19"/>
        </w:rPr>
        <w:t>W</w:t>
      </w:r>
      <w:r>
        <w:rPr>
          <w:rFonts w:ascii="Consolas" w:eastAsia="Consolas" w:hAnsi="Consolas" w:cs="Consolas"/>
          <w:spacing w:val="-1"/>
          <w:sz w:val="19"/>
          <w:szCs w:val="19"/>
        </w:rPr>
        <w:t>r</w:t>
      </w:r>
      <w:r>
        <w:rPr>
          <w:rFonts w:ascii="Consolas" w:eastAsia="Consolas" w:hAnsi="Consolas" w:cs="Consolas"/>
          <w:spacing w:val="1"/>
          <w:sz w:val="19"/>
          <w:szCs w:val="19"/>
        </w:rPr>
        <w:t>i</w:t>
      </w:r>
      <w:r>
        <w:rPr>
          <w:rFonts w:ascii="Consolas" w:eastAsia="Consolas" w:hAnsi="Consolas" w:cs="Consolas"/>
          <w:spacing w:val="-1"/>
          <w:sz w:val="19"/>
          <w:szCs w:val="19"/>
        </w:rPr>
        <w:t>t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pacing w:val="-1"/>
          <w:sz w:val="19"/>
          <w:szCs w:val="19"/>
        </w:rPr>
        <w:t>L</w:t>
      </w:r>
      <w:r>
        <w:rPr>
          <w:rFonts w:ascii="Consolas" w:eastAsia="Consolas" w:hAnsi="Consolas" w:cs="Consolas"/>
          <w:spacing w:val="1"/>
          <w:sz w:val="19"/>
          <w:szCs w:val="19"/>
        </w:rPr>
        <w:t>i</w:t>
      </w:r>
      <w:r>
        <w:rPr>
          <w:rFonts w:ascii="Consolas" w:eastAsia="Consolas" w:hAnsi="Consolas" w:cs="Consolas"/>
          <w:spacing w:val="-1"/>
          <w:sz w:val="19"/>
          <w:szCs w:val="19"/>
        </w:rPr>
        <w:t>n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proofErr w:type="spellEnd"/>
      <w:r>
        <w:rPr>
          <w:rFonts w:ascii="Consolas" w:eastAsia="Consolas" w:hAnsi="Consolas" w:cs="Consolas"/>
          <w:spacing w:val="-1"/>
          <w:sz w:val="19"/>
          <w:szCs w:val="19"/>
        </w:rPr>
        <w:t>(</w:t>
      </w:r>
      <w:r>
        <w:rPr>
          <w:rFonts w:ascii="Consolas" w:eastAsia="Consolas" w:hAnsi="Consolas" w:cs="Consolas"/>
          <w:spacing w:val="1"/>
          <w:sz w:val="19"/>
          <w:szCs w:val="19"/>
        </w:rPr>
        <w:t>"</w:t>
      </w:r>
      <w:r>
        <w:rPr>
          <w:rFonts w:ascii="Consolas" w:eastAsia="Consolas" w:hAnsi="Consolas" w:cs="Consolas"/>
          <w:spacing w:val="-1"/>
          <w:sz w:val="19"/>
          <w:szCs w:val="19"/>
        </w:rPr>
        <w:t>D</w:t>
      </w:r>
      <w:r>
        <w:rPr>
          <w:rFonts w:ascii="Consolas" w:eastAsia="Consolas" w:hAnsi="Consolas" w:cs="Consolas"/>
          <w:sz w:val="19"/>
          <w:szCs w:val="19"/>
        </w:rPr>
        <w:t>o</w:t>
      </w:r>
      <w:r>
        <w:rPr>
          <w:rFonts w:ascii="Consolas" w:eastAsia="Consolas" w:hAnsi="Consolas" w:cs="Consolas"/>
          <w:spacing w:val="-2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1"/>
          <w:sz w:val="19"/>
          <w:szCs w:val="19"/>
        </w:rPr>
        <w:t>yo</w:t>
      </w:r>
      <w:r>
        <w:rPr>
          <w:rFonts w:ascii="Consolas" w:eastAsia="Consolas" w:hAnsi="Consolas" w:cs="Consolas"/>
          <w:sz w:val="19"/>
          <w:szCs w:val="19"/>
        </w:rPr>
        <w:t>u</w:t>
      </w:r>
      <w:r>
        <w:rPr>
          <w:rFonts w:ascii="Consolas" w:eastAsia="Consolas" w:hAnsi="Consolas" w:cs="Consolas"/>
          <w:spacing w:val="-3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-1"/>
          <w:sz w:val="19"/>
          <w:szCs w:val="19"/>
        </w:rPr>
        <w:t>w</w:t>
      </w:r>
      <w:r>
        <w:rPr>
          <w:rFonts w:ascii="Consolas" w:eastAsia="Consolas" w:hAnsi="Consolas" w:cs="Consolas"/>
          <w:spacing w:val="1"/>
          <w:sz w:val="19"/>
          <w:szCs w:val="19"/>
        </w:rPr>
        <w:t>a</w:t>
      </w:r>
      <w:r>
        <w:rPr>
          <w:rFonts w:ascii="Consolas" w:eastAsia="Consolas" w:hAnsi="Consolas" w:cs="Consolas"/>
          <w:spacing w:val="-1"/>
          <w:sz w:val="19"/>
          <w:szCs w:val="19"/>
        </w:rPr>
        <w:t>n</w:t>
      </w:r>
      <w:r>
        <w:rPr>
          <w:rFonts w:ascii="Consolas" w:eastAsia="Consolas" w:hAnsi="Consolas" w:cs="Consolas"/>
          <w:sz w:val="19"/>
          <w:szCs w:val="19"/>
        </w:rPr>
        <w:t>t</w:t>
      </w:r>
      <w:r>
        <w:rPr>
          <w:rFonts w:ascii="Consolas" w:eastAsia="Consolas" w:hAnsi="Consolas" w:cs="Consolas"/>
          <w:spacing w:val="-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1"/>
          <w:sz w:val="19"/>
          <w:szCs w:val="19"/>
        </w:rPr>
        <w:t>t</w:t>
      </w:r>
      <w:r>
        <w:rPr>
          <w:rFonts w:ascii="Consolas" w:eastAsia="Consolas" w:hAnsi="Consolas" w:cs="Consolas"/>
          <w:sz w:val="19"/>
          <w:szCs w:val="19"/>
        </w:rPr>
        <w:t>o</w:t>
      </w:r>
      <w:r>
        <w:rPr>
          <w:rFonts w:ascii="Consolas" w:eastAsia="Consolas" w:hAnsi="Consolas" w:cs="Consolas"/>
          <w:spacing w:val="-2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-1"/>
          <w:sz w:val="19"/>
          <w:szCs w:val="19"/>
        </w:rPr>
        <w:t>c</w:t>
      </w:r>
      <w:r>
        <w:rPr>
          <w:rFonts w:ascii="Consolas" w:eastAsia="Consolas" w:hAnsi="Consolas" w:cs="Consolas"/>
          <w:spacing w:val="1"/>
          <w:sz w:val="19"/>
          <w:szCs w:val="19"/>
        </w:rPr>
        <w:t>o</w:t>
      </w:r>
      <w:r>
        <w:rPr>
          <w:rFonts w:ascii="Consolas" w:eastAsia="Consolas" w:hAnsi="Consolas" w:cs="Consolas"/>
          <w:spacing w:val="-1"/>
          <w:sz w:val="19"/>
          <w:szCs w:val="19"/>
        </w:rPr>
        <w:t>n</w:t>
      </w:r>
      <w:r>
        <w:rPr>
          <w:rFonts w:ascii="Consolas" w:eastAsia="Consolas" w:hAnsi="Consolas" w:cs="Consolas"/>
          <w:spacing w:val="1"/>
          <w:sz w:val="19"/>
          <w:szCs w:val="19"/>
        </w:rPr>
        <w:t>t</w:t>
      </w:r>
      <w:r>
        <w:rPr>
          <w:rFonts w:ascii="Consolas" w:eastAsia="Consolas" w:hAnsi="Consolas" w:cs="Consolas"/>
          <w:spacing w:val="-1"/>
          <w:sz w:val="19"/>
          <w:szCs w:val="19"/>
        </w:rPr>
        <w:t>i</w:t>
      </w:r>
      <w:r>
        <w:rPr>
          <w:rFonts w:ascii="Consolas" w:eastAsia="Consolas" w:hAnsi="Consolas" w:cs="Consolas"/>
          <w:spacing w:val="1"/>
          <w:sz w:val="19"/>
          <w:szCs w:val="19"/>
        </w:rPr>
        <w:t>n</w:t>
      </w:r>
      <w:r>
        <w:rPr>
          <w:rFonts w:ascii="Consolas" w:eastAsia="Consolas" w:hAnsi="Consolas" w:cs="Consolas"/>
          <w:spacing w:val="-1"/>
          <w:sz w:val="19"/>
          <w:szCs w:val="19"/>
        </w:rPr>
        <w:t>u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z w:val="19"/>
          <w:szCs w:val="19"/>
        </w:rPr>
        <w:t>?</w:t>
      </w:r>
      <w:r>
        <w:rPr>
          <w:rFonts w:ascii="Consolas" w:eastAsia="Consolas" w:hAnsi="Consolas" w:cs="Consolas"/>
          <w:spacing w:val="-9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-1"/>
          <w:sz w:val="19"/>
          <w:szCs w:val="19"/>
        </w:rPr>
        <w:t>Y</w:t>
      </w:r>
      <w:r>
        <w:rPr>
          <w:rFonts w:ascii="Consolas" w:eastAsia="Consolas" w:hAnsi="Consolas" w:cs="Consolas"/>
          <w:spacing w:val="1"/>
          <w:sz w:val="19"/>
          <w:szCs w:val="19"/>
        </w:rPr>
        <w:t>/N</w:t>
      </w:r>
      <w:r>
        <w:rPr>
          <w:rFonts w:ascii="Consolas" w:eastAsia="Consolas" w:hAnsi="Consolas" w:cs="Consolas"/>
          <w:spacing w:val="-1"/>
          <w:sz w:val="19"/>
          <w:szCs w:val="19"/>
        </w:rPr>
        <w:t>"</w:t>
      </w:r>
      <w:proofErr w:type="gramStart"/>
      <w:r>
        <w:rPr>
          <w:rFonts w:ascii="Consolas" w:eastAsia="Consolas" w:hAnsi="Consolas" w:cs="Consolas"/>
          <w:spacing w:val="1"/>
          <w:sz w:val="19"/>
          <w:szCs w:val="19"/>
        </w:rPr>
        <w:t>)</w:t>
      </w:r>
      <w:r>
        <w:rPr>
          <w:rFonts w:ascii="Consolas" w:eastAsia="Consolas" w:hAnsi="Consolas" w:cs="Consolas"/>
          <w:sz w:val="19"/>
          <w:szCs w:val="19"/>
        </w:rPr>
        <w:t>;</w:t>
      </w:r>
      <w:proofErr w:type="gramEnd"/>
    </w:p>
    <w:p w14:paraId="1E198C35" w14:textId="77777777" w:rsidR="00A90F78" w:rsidRDefault="00632DDA">
      <w:pPr>
        <w:spacing w:line="220" w:lineRule="exact"/>
        <w:ind w:left="2935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1"/>
          <w:sz w:val="19"/>
          <w:szCs w:val="19"/>
        </w:rPr>
        <w:t>c</w:t>
      </w:r>
      <w:r>
        <w:rPr>
          <w:rFonts w:ascii="Consolas" w:eastAsia="Consolas" w:hAnsi="Consolas" w:cs="Consolas"/>
          <w:spacing w:val="-1"/>
          <w:sz w:val="19"/>
          <w:szCs w:val="19"/>
        </w:rPr>
        <w:t>h</w:t>
      </w:r>
      <w:r>
        <w:rPr>
          <w:rFonts w:ascii="Consolas" w:eastAsia="Consolas" w:hAnsi="Consolas" w:cs="Consolas"/>
          <w:spacing w:val="1"/>
          <w:sz w:val="19"/>
          <w:szCs w:val="19"/>
        </w:rPr>
        <w:t>a</w:t>
      </w:r>
      <w:r>
        <w:rPr>
          <w:rFonts w:ascii="Consolas" w:eastAsia="Consolas" w:hAnsi="Consolas" w:cs="Consolas"/>
          <w:sz w:val="19"/>
          <w:szCs w:val="19"/>
        </w:rPr>
        <w:t>r</w:t>
      </w:r>
      <w:r>
        <w:rPr>
          <w:rFonts w:ascii="Consolas" w:eastAsia="Consolas" w:hAnsi="Consolas" w:cs="Consolas"/>
          <w:spacing w:val="-4"/>
          <w:sz w:val="19"/>
          <w:szCs w:val="19"/>
        </w:rPr>
        <w:t xml:space="preserve"> </w:t>
      </w:r>
      <w:r>
        <w:rPr>
          <w:rFonts w:ascii="Consolas" w:eastAsia="Consolas" w:hAnsi="Consolas" w:cs="Consolas"/>
          <w:spacing w:val="-1"/>
          <w:sz w:val="19"/>
          <w:szCs w:val="19"/>
        </w:rPr>
        <w:t>a</w:t>
      </w:r>
      <w:r>
        <w:rPr>
          <w:rFonts w:ascii="Consolas" w:eastAsia="Consolas" w:hAnsi="Consolas" w:cs="Consolas"/>
          <w:spacing w:val="1"/>
          <w:sz w:val="19"/>
          <w:szCs w:val="19"/>
        </w:rPr>
        <w:t>c</w:t>
      </w:r>
      <w:r>
        <w:rPr>
          <w:rFonts w:ascii="Consolas" w:eastAsia="Consolas" w:hAnsi="Consolas" w:cs="Consolas"/>
          <w:spacing w:val="-1"/>
          <w:sz w:val="19"/>
          <w:szCs w:val="19"/>
        </w:rPr>
        <w:t>c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pacing w:val="-1"/>
          <w:sz w:val="19"/>
          <w:szCs w:val="19"/>
        </w:rPr>
        <w:t>p</w:t>
      </w:r>
      <w:r>
        <w:rPr>
          <w:rFonts w:ascii="Consolas" w:eastAsia="Consolas" w:hAnsi="Consolas" w:cs="Consolas"/>
          <w:spacing w:val="1"/>
          <w:sz w:val="19"/>
          <w:szCs w:val="19"/>
        </w:rPr>
        <w:t>t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-7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-1"/>
          <w:sz w:val="19"/>
          <w:szCs w:val="19"/>
        </w:rPr>
        <w:t>c</w:t>
      </w:r>
      <w:r>
        <w:rPr>
          <w:rFonts w:ascii="Consolas" w:eastAsia="Consolas" w:hAnsi="Consolas" w:cs="Consolas"/>
          <w:spacing w:val="1"/>
          <w:sz w:val="19"/>
          <w:szCs w:val="19"/>
        </w:rPr>
        <w:t>h</w:t>
      </w:r>
      <w:r>
        <w:rPr>
          <w:rFonts w:ascii="Consolas" w:eastAsia="Consolas" w:hAnsi="Consolas" w:cs="Consolas"/>
          <w:spacing w:val="-1"/>
          <w:sz w:val="19"/>
          <w:szCs w:val="19"/>
        </w:rPr>
        <w:t>a</w:t>
      </w:r>
      <w:r>
        <w:rPr>
          <w:rFonts w:ascii="Consolas" w:eastAsia="Consolas" w:hAnsi="Consolas" w:cs="Consolas"/>
          <w:spacing w:val="1"/>
          <w:sz w:val="19"/>
          <w:szCs w:val="19"/>
        </w:rPr>
        <w:t>r</w:t>
      </w:r>
      <w:r>
        <w:rPr>
          <w:rFonts w:ascii="Consolas" w:eastAsia="Consolas" w:hAnsi="Consolas" w:cs="Consolas"/>
          <w:spacing w:val="-1"/>
          <w:sz w:val="19"/>
          <w:szCs w:val="19"/>
        </w:rPr>
        <w:t>.</w:t>
      </w:r>
      <w:r>
        <w:rPr>
          <w:rFonts w:ascii="Consolas" w:eastAsia="Consolas" w:hAnsi="Consolas" w:cs="Consolas"/>
          <w:spacing w:val="1"/>
          <w:sz w:val="19"/>
          <w:szCs w:val="19"/>
        </w:rPr>
        <w:t>P</w:t>
      </w:r>
      <w:r>
        <w:rPr>
          <w:rFonts w:ascii="Consolas" w:eastAsia="Consolas" w:hAnsi="Consolas" w:cs="Consolas"/>
          <w:spacing w:val="-1"/>
          <w:sz w:val="19"/>
          <w:szCs w:val="19"/>
        </w:rPr>
        <w:t>a</w:t>
      </w:r>
      <w:r>
        <w:rPr>
          <w:rFonts w:ascii="Consolas" w:eastAsia="Consolas" w:hAnsi="Consolas" w:cs="Consolas"/>
          <w:spacing w:val="1"/>
          <w:sz w:val="19"/>
          <w:szCs w:val="19"/>
        </w:rPr>
        <w:t>r</w:t>
      </w:r>
      <w:r>
        <w:rPr>
          <w:rFonts w:ascii="Consolas" w:eastAsia="Consolas" w:hAnsi="Consolas" w:cs="Consolas"/>
          <w:spacing w:val="-1"/>
          <w:sz w:val="19"/>
          <w:szCs w:val="19"/>
        </w:rPr>
        <w:t>s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proofErr w:type="spellEnd"/>
      <w:proofErr w:type="gramEnd"/>
      <w:r>
        <w:rPr>
          <w:rFonts w:ascii="Consolas" w:eastAsia="Consolas" w:hAnsi="Consolas" w:cs="Consolas"/>
          <w:spacing w:val="1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spacing w:val="-1"/>
          <w:sz w:val="19"/>
          <w:szCs w:val="19"/>
        </w:rPr>
        <w:t>C</w:t>
      </w:r>
      <w:r>
        <w:rPr>
          <w:rFonts w:ascii="Consolas" w:eastAsia="Consolas" w:hAnsi="Consolas" w:cs="Consolas"/>
          <w:spacing w:val="1"/>
          <w:sz w:val="19"/>
          <w:szCs w:val="19"/>
        </w:rPr>
        <w:t>o</w:t>
      </w:r>
      <w:r>
        <w:rPr>
          <w:rFonts w:ascii="Consolas" w:eastAsia="Consolas" w:hAnsi="Consolas" w:cs="Consolas"/>
          <w:spacing w:val="-1"/>
          <w:sz w:val="19"/>
          <w:szCs w:val="19"/>
        </w:rPr>
        <w:t>n</w:t>
      </w:r>
      <w:r>
        <w:rPr>
          <w:rFonts w:ascii="Consolas" w:eastAsia="Consolas" w:hAnsi="Consolas" w:cs="Consolas"/>
          <w:spacing w:val="1"/>
          <w:sz w:val="19"/>
          <w:szCs w:val="19"/>
        </w:rPr>
        <w:t>s</w:t>
      </w:r>
      <w:r>
        <w:rPr>
          <w:rFonts w:ascii="Consolas" w:eastAsia="Consolas" w:hAnsi="Consolas" w:cs="Consolas"/>
          <w:spacing w:val="-1"/>
          <w:sz w:val="19"/>
          <w:szCs w:val="19"/>
        </w:rPr>
        <w:t>o</w:t>
      </w:r>
      <w:r>
        <w:rPr>
          <w:rFonts w:ascii="Consolas" w:eastAsia="Consolas" w:hAnsi="Consolas" w:cs="Consolas"/>
          <w:spacing w:val="1"/>
          <w:sz w:val="19"/>
          <w:szCs w:val="19"/>
        </w:rPr>
        <w:t>l</w:t>
      </w:r>
      <w:r>
        <w:rPr>
          <w:rFonts w:ascii="Consolas" w:eastAsia="Consolas" w:hAnsi="Consolas" w:cs="Consolas"/>
          <w:spacing w:val="-1"/>
          <w:sz w:val="19"/>
          <w:szCs w:val="19"/>
        </w:rPr>
        <w:t>e</w:t>
      </w:r>
      <w:r>
        <w:rPr>
          <w:rFonts w:ascii="Consolas" w:eastAsia="Consolas" w:hAnsi="Consolas" w:cs="Consolas"/>
          <w:spacing w:val="1"/>
          <w:sz w:val="19"/>
          <w:szCs w:val="19"/>
        </w:rPr>
        <w:t>.</w:t>
      </w:r>
      <w:r>
        <w:rPr>
          <w:rFonts w:ascii="Consolas" w:eastAsia="Consolas" w:hAnsi="Consolas" w:cs="Consolas"/>
          <w:spacing w:val="-1"/>
          <w:sz w:val="19"/>
          <w:szCs w:val="19"/>
        </w:rPr>
        <w:t>R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pacing w:val="-1"/>
          <w:sz w:val="19"/>
          <w:szCs w:val="19"/>
        </w:rPr>
        <w:t>a</w:t>
      </w:r>
      <w:r>
        <w:rPr>
          <w:rFonts w:ascii="Consolas" w:eastAsia="Consolas" w:hAnsi="Consolas" w:cs="Consolas"/>
          <w:spacing w:val="1"/>
          <w:sz w:val="19"/>
          <w:szCs w:val="19"/>
        </w:rPr>
        <w:t>d</w:t>
      </w:r>
      <w:r>
        <w:rPr>
          <w:rFonts w:ascii="Consolas" w:eastAsia="Consolas" w:hAnsi="Consolas" w:cs="Consolas"/>
          <w:spacing w:val="-1"/>
          <w:sz w:val="19"/>
          <w:szCs w:val="19"/>
        </w:rPr>
        <w:t>K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pacing w:val="-1"/>
          <w:sz w:val="19"/>
          <w:szCs w:val="19"/>
        </w:rPr>
        <w:t>y</w:t>
      </w:r>
      <w:proofErr w:type="spellEnd"/>
      <w:r>
        <w:rPr>
          <w:rFonts w:ascii="Consolas" w:eastAsia="Consolas" w:hAnsi="Consolas" w:cs="Consolas"/>
          <w:spacing w:val="1"/>
          <w:sz w:val="19"/>
          <w:szCs w:val="19"/>
        </w:rPr>
        <w:t>(</w:t>
      </w:r>
      <w:r>
        <w:rPr>
          <w:rFonts w:ascii="Consolas" w:eastAsia="Consolas" w:hAnsi="Consolas" w:cs="Consolas"/>
          <w:spacing w:val="-1"/>
          <w:sz w:val="19"/>
          <w:szCs w:val="19"/>
        </w:rPr>
        <w:t>)</w:t>
      </w:r>
      <w:r>
        <w:rPr>
          <w:rFonts w:ascii="Consolas" w:eastAsia="Consolas" w:hAnsi="Consolas" w:cs="Consolas"/>
          <w:spacing w:val="1"/>
          <w:sz w:val="19"/>
          <w:szCs w:val="19"/>
        </w:rPr>
        <w:t>.</w:t>
      </w:r>
      <w:proofErr w:type="spellStart"/>
      <w:r>
        <w:rPr>
          <w:rFonts w:ascii="Consolas" w:eastAsia="Consolas" w:hAnsi="Consolas" w:cs="Consolas"/>
          <w:spacing w:val="-1"/>
          <w:sz w:val="19"/>
          <w:szCs w:val="19"/>
        </w:rPr>
        <w:t>T</w:t>
      </w:r>
      <w:r>
        <w:rPr>
          <w:rFonts w:ascii="Consolas" w:eastAsia="Consolas" w:hAnsi="Consolas" w:cs="Consolas"/>
          <w:spacing w:val="1"/>
          <w:sz w:val="19"/>
          <w:szCs w:val="19"/>
        </w:rPr>
        <w:t>o</w:t>
      </w:r>
      <w:r>
        <w:rPr>
          <w:rFonts w:ascii="Consolas" w:eastAsia="Consolas" w:hAnsi="Consolas" w:cs="Consolas"/>
          <w:spacing w:val="-1"/>
          <w:sz w:val="19"/>
          <w:szCs w:val="19"/>
        </w:rPr>
        <w:t>S</w:t>
      </w:r>
      <w:r>
        <w:rPr>
          <w:rFonts w:ascii="Consolas" w:eastAsia="Consolas" w:hAnsi="Consolas" w:cs="Consolas"/>
          <w:spacing w:val="1"/>
          <w:sz w:val="19"/>
          <w:szCs w:val="19"/>
        </w:rPr>
        <w:t>tr</w:t>
      </w:r>
      <w:r>
        <w:rPr>
          <w:rFonts w:ascii="Consolas" w:eastAsia="Consolas" w:hAnsi="Consolas" w:cs="Consolas"/>
          <w:spacing w:val="-1"/>
          <w:sz w:val="19"/>
          <w:szCs w:val="19"/>
        </w:rPr>
        <w:t>i</w:t>
      </w:r>
      <w:r>
        <w:rPr>
          <w:rFonts w:ascii="Consolas" w:eastAsia="Consolas" w:hAnsi="Consolas" w:cs="Consolas"/>
          <w:spacing w:val="1"/>
          <w:sz w:val="19"/>
          <w:szCs w:val="19"/>
        </w:rPr>
        <w:t>n</w:t>
      </w:r>
      <w:r>
        <w:rPr>
          <w:rFonts w:ascii="Consolas" w:eastAsia="Consolas" w:hAnsi="Consolas" w:cs="Consolas"/>
          <w:spacing w:val="-1"/>
          <w:sz w:val="19"/>
          <w:szCs w:val="19"/>
        </w:rPr>
        <w:t>g</w:t>
      </w:r>
      <w:proofErr w:type="spellEnd"/>
      <w:r>
        <w:rPr>
          <w:rFonts w:ascii="Consolas" w:eastAsia="Consolas" w:hAnsi="Consolas" w:cs="Consolas"/>
          <w:spacing w:val="1"/>
          <w:sz w:val="19"/>
          <w:szCs w:val="19"/>
        </w:rPr>
        <w:t>(</w:t>
      </w:r>
      <w:r>
        <w:rPr>
          <w:rFonts w:ascii="Consolas" w:eastAsia="Consolas" w:hAnsi="Consolas" w:cs="Consolas"/>
          <w:spacing w:val="-1"/>
          <w:sz w:val="19"/>
          <w:szCs w:val="19"/>
        </w:rPr>
        <w:t>)</w:t>
      </w:r>
      <w:r>
        <w:rPr>
          <w:rFonts w:ascii="Consolas" w:eastAsia="Consolas" w:hAnsi="Consolas" w:cs="Consolas"/>
          <w:spacing w:val="1"/>
          <w:sz w:val="19"/>
          <w:szCs w:val="19"/>
        </w:rPr>
        <w:t>.</w:t>
      </w:r>
      <w:proofErr w:type="spellStart"/>
      <w:r>
        <w:rPr>
          <w:rFonts w:ascii="Consolas" w:eastAsia="Consolas" w:hAnsi="Consolas" w:cs="Consolas"/>
          <w:spacing w:val="-1"/>
          <w:sz w:val="19"/>
          <w:szCs w:val="19"/>
        </w:rPr>
        <w:t>T</w:t>
      </w:r>
      <w:r>
        <w:rPr>
          <w:rFonts w:ascii="Consolas" w:eastAsia="Consolas" w:hAnsi="Consolas" w:cs="Consolas"/>
          <w:spacing w:val="1"/>
          <w:sz w:val="19"/>
          <w:szCs w:val="19"/>
        </w:rPr>
        <w:t>o</w:t>
      </w:r>
      <w:r>
        <w:rPr>
          <w:rFonts w:ascii="Consolas" w:eastAsia="Consolas" w:hAnsi="Consolas" w:cs="Consolas"/>
          <w:spacing w:val="-1"/>
          <w:sz w:val="19"/>
          <w:szCs w:val="19"/>
        </w:rPr>
        <w:t>U</w:t>
      </w:r>
      <w:r>
        <w:rPr>
          <w:rFonts w:ascii="Consolas" w:eastAsia="Consolas" w:hAnsi="Consolas" w:cs="Consolas"/>
          <w:spacing w:val="1"/>
          <w:sz w:val="19"/>
          <w:szCs w:val="19"/>
        </w:rPr>
        <w:t>p</w:t>
      </w:r>
      <w:r>
        <w:rPr>
          <w:rFonts w:ascii="Consolas" w:eastAsia="Consolas" w:hAnsi="Consolas" w:cs="Consolas"/>
          <w:spacing w:val="-1"/>
          <w:sz w:val="19"/>
          <w:szCs w:val="19"/>
        </w:rPr>
        <w:t>p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pacing w:val="-1"/>
          <w:sz w:val="19"/>
          <w:szCs w:val="19"/>
        </w:rPr>
        <w:t>r</w:t>
      </w:r>
      <w:proofErr w:type="spellEnd"/>
      <w:r>
        <w:rPr>
          <w:rFonts w:ascii="Consolas" w:eastAsia="Consolas" w:hAnsi="Consolas" w:cs="Consolas"/>
          <w:spacing w:val="1"/>
          <w:sz w:val="19"/>
          <w:szCs w:val="19"/>
        </w:rPr>
        <w:t>(</w:t>
      </w:r>
      <w:r>
        <w:rPr>
          <w:rFonts w:ascii="Consolas" w:eastAsia="Consolas" w:hAnsi="Consolas" w:cs="Consolas"/>
          <w:spacing w:val="-1"/>
          <w:sz w:val="19"/>
          <w:szCs w:val="19"/>
        </w:rPr>
        <w:t>)</w:t>
      </w:r>
      <w:r>
        <w:rPr>
          <w:rFonts w:ascii="Consolas" w:eastAsia="Consolas" w:hAnsi="Consolas" w:cs="Consolas"/>
          <w:spacing w:val="1"/>
          <w:sz w:val="19"/>
          <w:szCs w:val="19"/>
        </w:rPr>
        <w:t>)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55248DFE" w14:textId="77777777" w:rsidR="00A90F78" w:rsidRDefault="00A90F78">
      <w:pPr>
        <w:spacing w:before="8" w:line="180" w:lineRule="exact"/>
        <w:rPr>
          <w:sz w:val="19"/>
          <w:szCs w:val="19"/>
        </w:rPr>
      </w:pPr>
    </w:p>
    <w:p w14:paraId="766820B6" w14:textId="77777777" w:rsidR="00A90F78" w:rsidRDefault="00632DDA">
      <w:pPr>
        <w:spacing w:before="26"/>
        <w:ind w:left="2935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1"/>
          <w:sz w:val="19"/>
          <w:szCs w:val="19"/>
        </w:rPr>
        <w:t>i</w:t>
      </w:r>
      <w:r>
        <w:rPr>
          <w:rFonts w:ascii="Consolas" w:eastAsia="Consolas" w:hAnsi="Consolas" w:cs="Consolas"/>
          <w:spacing w:val="-1"/>
          <w:sz w:val="19"/>
          <w:szCs w:val="19"/>
        </w:rPr>
        <w:t>f</w:t>
      </w:r>
      <w:r>
        <w:rPr>
          <w:rFonts w:ascii="Consolas" w:eastAsia="Consolas" w:hAnsi="Consolas" w:cs="Consolas"/>
          <w:spacing w:val="1"/>
          <w:sz w:val="19"/>
          <w:szCs w:val="19"/>
        </w:rPr>
        <w:t>(</w:t>
      </w:r>
      <w:r>
        <w:rPr>
          <w:rFonts w:ascii="Consolas" w:eastAsia="Consolas" w:hAnsi="Consolas" w:cs="Consolas"/>
          <w:spacing w:val="-1"/>
          <w:sz w:val="19"/>
          <w:szCs w:val="19"/>
        </w:rPr>
        <w:t>a</w:t>
      </w:r>
      <w:r>
        <w:rPr>
          <w:rFonts w:ascii="Consolas" w:eastAsia="Consolas" w:hAnsi="Consolas" w:cs="Consolas"/>
          <w:spacing w:val="1"/>
          <w:sz w:val="19"/>
          <w:szCs w:val="19"/>
        </w:rPr>
        <w:t>c</w:t>
      </w:r>
      <w:r>
        <w:rPr>
          <w:rFonts w:ascii="Consolas" w:eastAsia="Consolas" w:hAnsi="Consolas" w:cs="Consolas"/>
          <w:spacing w:val="-1"/>
          <w:sz w:val="19"/>
          <w:szCs w:val="19"/>
        </w:rPr>
        <w:t>c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pacing w:val="-1"/>
          <w:sz w:val="19"/>
          <w:szCs w:val="19"/>
        </w:rPr>
        <w:t>p</w:t>
      </w:r>
      <w:r>
        <w:rPr>
          <w:rFonts w:ascii="Consolas" w:eastAsia="Consolas" w:hAnsi="Consolas" w:cs="Consolas"/>
          <w:spacing w:val="1"/>
          <w:sz w:val="19"/>
          <w:szCs w:val="19"/>
        </w:rPr>
        <w:t>t</w:t>
      </w:r>
      <w:r>
        <w:rPr>
          <w:rFonts w:ascii="Consolas" w:eastAsia="Consolas" w:hAnsi="Consolas" w:cs="Consolas"/>
          <w:spacing w:val="-1"/>
          <w:sz w:val="19"/>
          <w:szCs w:val="19"/>
        </w:rPr>
        <w:t>=</w:t>
      </w:r>
      <w:r>
        <w:rPr>
          <w:rFonts w:ascii="Consolas" w:eastAsia="Consolas" w:hAnsi="Consolas" w:cs="Consolas"/>
          <w:spacing w:val="1"/>
          <w:sz w:val="19"/>
          <w:szCs w:val="19"/>
        </w:rPr>
        <w:t>=</w:t>
      </w:r>
      <w:r>
        <w:rPr>
          <w:rFonts w:ascii="Consolas" w:eastAsia="Consolas" w:hAnsi="Consolas" w:cs="Consolas"/>
          <w:spacing w:val="-1"/>
          <w:sz w:val="19"/>
          <w:szCs w:val="19"/>
        </w:rPr>
        <w:t>'</w:t>
      </w:r>
      <w:r>
        <w:rPr>
          <w:rFonts w:ascii="Consolas" w:eastAsia="Consolas" w:hAnsi="Consolas" w:cs="Consolas"/>
          <w:spacing w:val="1"/>
          <w:sz w:val="19"/>
          <w:szCs w:val="19"/>
        </w:rPr>
        <w:t>Y</w:t>
      </w:r>
      <w:r>
        <w:rPr>
          <w:rFonts w:ascii="Consolas" w:eastAsia="Consolas" w:hAnsi="Consolas" w:cs="Consolas"/>
          <w:spacing w:val="-1"/>
          <w:sz w:val="19"/>
          <w:szCs w:val="19"/>
        </w:rPr>
        <w:t>'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13BBE559" w14:textId="77777777" w:rsidR="00A90F78" w:rsidRDefault="00632DDA">
      <w:pPr>
        <w:ind w:left="2935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{</w:t>
      </w:r>
    </w:p>
    <w:p w14:paraId="2A5A4B4B" w14:textId="77777777" w:rsidR="00A90F78" w:rsidRDefault="00632DDA">
      <w:pPr>
        <w:spacing w:line="220" w:lineRule="exact"/>
        <w:ind w:left="2935"/>
        <w:rPr>
          <w:rFonts w:ascii="Consolas" w:eastAsia="Consolas" w:hAnsi="Consolas" w:cs="Consolas"/>
          <w:sz w:val="19"/>
          <w:szCs w:val="19"/>
        </w:rPr>
      </w:pPr>
      <w:proofErr w:type="spellStart"/>
      <w:r>
        <w:rPr>
          <w:rFonts w:ascii="Consolas" w:eastAsia="Consolas" w:hAnsi="Consolas" w:cs="Consolas"/>
          <w:spacing w:val="1"/>
          <w:sz w:val="19"/>
          <w:szCs w:val="19"/>
        </w:rPr>
        <w:t>a</w:t>
      </w:r>
      <w:r>
        <w:rPr>
          <w:rFonts w:ascii="Consolas" w:eastAsia="Consolas" w:hAnsi="Consolas" w:cs="Consolas"/>
          <w:spacing w:val="-1"/>
          <w:sz w:val="19"/>
          <w:szCs w:val="19"/>
        </w:rPr>
        <w:t>c</w:t>
      </w:r>
      <w:r>
        <w:rPr>
          <w:rFonts w:ascii="Consolas" w:eastAsia="Consolas" w:hAnsi="Consolas" w:cs="Consolas"/>
          <w:spacing w:val="1"/>
          <w:sz w:val="19"/>
          <w:szCs w:val="19"/>
        </w:rPr>
        <w:t>c</w:t>
      </w:r>
      <w:r>
        <w:rPr>
          <w:rFonts w:ascii="Consolas" w:eastAsia="Consolas" w:hAnsi="Consolas" w:cs="Consolas"/>
          <w:spacing w:val="-1"/>
          <w:sz w:val="19"/>
          <w:szCs w:val="19"/>
        </w:rPr>
        <w:t>e</w:t>
      </w:r>
      <w:r>
        <w:rPr>
          <w:rFonts w:ascii="Consolas" w:eastAsia="Consolas" w:hAnsi="Consolas" w:cs="Consolas"/>
          <w:spacing w:val="1"/>
          <w:sz w:val="19"/>
          <w:szCs w:val="19"/>
        </w:rPr>
        <w:t>p</w:t>
      </w:r>
      <w:r>
        <w:rPr>
          <w:rFonts w:ascii="Consolas" w:eastAsia="Consolas" w:hAnsi="Consolas" w:cs="Consolas"/>
          <w:spacing w:val="-1"/>
          <w:sz w:val="19"/>
          <w:szCs w:val="19"/>
        </w:rPr>
        <w:t>t</w:t>
      </w:r>
      <w:r>
        <w:rPr>
          <w:rFonts w:ascii="Consolas" w:eastAsia="Consolas" w:hAnsi="Consolas" w:cs="Consolas"/>
          <w:spacing w:val="1"/>
          <w:sz w:val="19"/>
          <w:szCs w:val="19"/>
        </w:rPr>
        <w:t>F</w:t>
      </w:r>
      <w:r>
        <w:rPr>
          <w:rFonts w:ascii="Consolas" w:eastAsia="Consolas" w:hAnsi="Consolas" w:cs="Consolas"/>
          <w:spacing w:val="-1"/>
          <w:sz w:val="19"/>
          <w:szCs w:val="19"/>
        </w:rPr>
        <w:t>l</w:t>
      </w:r>
      <w:r>
        <w:rPr>
          <w:rFonts w:ascii="Consolas" w:eastAsia="Consolas" w:hAnsi="Consolas" w:cs="Consolas"/>
          <w:spacing w:val="1"/>
          <w:sz w:val="19"/>
          <w:szCs w:val="19"/>
        </w:rPr>
        <w:t>a</w:t>
      </w:r>
      <w:r>
        <w:rPr>
          <w:rFonts w:ascii="Consolas" w:eastAsia="Consolas" w:hAnsi="Consolas" w:cs="Consolas"/>
          <w:spacing w:val="-1"/>
          <w:sz w:val="19"/>
          <w:szCs w:val="19"/>
        </w:rPr>
        <w:t>g</w:t>
      </w:r>
      <w:proofErr w:type="spellEnd"/>
      <w:r>
        <w:rPr>
          <w:rFonts w:ascii="Consolas" w:eastAsia="Consolas" w:hAnsi="Consolas" w:cs="Consolas"/>
          <w:spacing w:val="1"/>
          <w:sz w:val="19"/>
          <w:szCs w:val="19"/>
        </w:rPr>
        <w:t>=</w:t>
      </w:r>
      <w:proofErr w:type="gramStart"/>
      <w:r>
        <w:rPr>
          <w:rFonts w:ascii="Consolas" w:eastAsia="Consolas" w:hAnsi="Consolas" w:cs="Consolas"/>
          <w:spacing w:val="-1"/>
          <w:sz w:val="19"/>
          <w:szCs w:val="19"/>
        </w:rPr>
        <w:t>t</w:t>
      </w:r>
      <w:r>
        <w:rPr>
          <w:rFonts w:ascii="Consolas" w:eastAsia="Consolas" w:hAnsi="Consolas" w:cs="Consolas"/>
          <w:spacing w:val="1"/>
          <w:sz w:val="19"/>
          <w:szCs w:val="19"/>
        </w:rPr>
        <w:t>r</w:t>
      </w:r>
      <w:r>
        <w:rPr>
          <w:rFonts w:ascii="Consolas" w:eastAsia="Consolas" w:hAnsi="Consolas" w:cs="Consolas"/>
          <w:spacing w:val="-1"/>
          <w:sz w:val="19"/>
          <w:szCs w:val="19"/>
        </w:rPr>
        <w:t>u</w:t>
      </w: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z w:val="19"/>
          <w:szCs w:val="19"/>
        </w:rPr>
        <w:t>;</w:t>
      </w:r>
      <w:proofErr w:type="gramEnd"/>
    </w:p>
    <w:p w14:paraId="65074C6B" w14:textId="77777777" w:rsidR="00A90F78" w:rsidRDefault="00632DDA">
      <w:pPr>
        <w:ind w:left="2935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640B8C58" w14:textId="77777777" w:rsidR="00A90F78" w:rsidRDefault="00632DDA">
      <w:pPr>
        <w:ind w:left="2935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pacing w:val="1"/>
          <w:sz w:val="19"/>
          <w:szCs w:val="19"/>
        </w:rPr>
        <w:t>e</w:t>
      </w:r>
      <w:r>
        <w:rPr>
          <w:rFonts w:ascii="Consolas" w:eastAsia="Consolas" w:hAnsi="Consolas" w:cs="Consolas"/>
          <w:spacing w:val="-1"/>
          <w:sz w:val="19"/>
          <w:szCs w:val="19"/>
        </w:rPr>
        <w:t>l</w:t>
      </w:r>
      <w:r>
        <w:rPr>
          <w:rFonts w:ascii="Consolas" w:eastAsia="Consolas" w:hAnsi="Consolas" w:cs="Consolas"/>
          <w:spacing w:val="1"/>
          <w:sz w:val="19"/>
          <w:szCs w:val="19"/>
        </w:rPr>
        <w:t>s</w:t>
      </w:r>
      <w:r>
        <w:rPr>
          <w:rFonts w:ascii="Consolas" w:eastAsia="Consolas" w:hAnsi="Consolas" w:cs="Consolas"/>
          <w:sz w:val="19"/>
          <w:szCs w:val="19"/>
        </w:rPr>
        <w:t>e</w:t>
      </w:r>
    </w:p>
    <w:p w14:paraId="2A140641" w14:textId="77777777" w:rsidR="00A90F78" w:rsidRDefault="00632DDA">
      <w:pPr>
        <w:spacing w:line="220" w:lineRule="exact"/>
        <w:ind w:left="2935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{</w:t>
      </w:r>
    </w:p>
    <w:p w14:paraId="5D40AFDF" w14:textId="77777777" w:rsidR="00A90F78" w:rsidRDefault="00632DDA">
      <w:pPr>
        <w:ind w:left="2935"/>
        <w:rPr>
          <w:rFonts w:ascii="Consolas" w:eastAsia="Consolas" w:hAnsi="Consolas" w:cs="Consolas"/>
          <w:sz w:val="19"/>
          <w:szCs w:val="19"/>
        </w:rPr>
      </w:pPr>
      <w:proofErr w:type="spellStart"/>
      <w:r>
        <w:rPr>
          <w:rFonts w:ascii="Consolas" w:eastAsia="Consolas" w:hAnsi="Consolas" w:cs="Consolas"/>
          <w:spacing w:val="1"/>
          <w:sz w:val="19"/>
          <w:szCs w:val="19"/>
        </w:rPr>
        <w:t>a</w:t>
      </w:r>
      <w:r>
        <w:rPr>
          <w:rFonts w:ascii="Consolas" w:eastAsia="Consolas" w:hAnsi="Consolas" w:cs="Consolas"/>
          <w:spacing w:val="-1"/>
          <w:sz w:val="19"/>
          <w:szCs w:val="19"/>
        </w:rPr>
        <w:t>c</w:t>
      </w:r>
      <w:r>
        <w:rPr>
          <w:rFonts w:ascii="Consolas" w:eastAsia="Consolas" w:hAnsi="Consolas" w:cs="Consolas"/>
          <w:spacing w:val="1"/>
          <w:sz w:val="19"/>
          <w:szCs w:val="19"/>
        </w:rPr>
        <w:t>c</w:t>
      </w:r>
      <w:r>
        <w:rPr>
          <w:rFonts w:ascii="Consolas" w:eastAsia="Consolas" w:hAnsi="Consolas" w:cs="Consolas"/>
          <w:spacing w:val="-1"/>
          <w:sz w:val="19"/>
          <w:szCs w:val="19"/>
        </w:rPr>
        <w:t>e</w:t>
      </w:r>
      <w:r>
        <w:rPr>
          <w:rFonts w:ascii="Consolas" w:eastAsia="Consolas" w:hAnsi="Consolas" w:cs="Consolas"/>
          <w:spacing w:val="1"/>
          <w:sz w:val="19"/>
          <w:szCs w:val="19"/>
        </w:rPr>
        <w:t>p</w:t>
      </w:r>
      <w:r>
        <w:rPr>
          <w:rFonts w:ascii="Consolas" w:eastAsia="Consolas" w:hAnsi="Consolas" w:cs="Consolas"/>
          <w:spacing w:val="-1"/>
          <w:sz w:val="19"/>
          <w:szCs w:val="19"/>
        </w:rPr>
        <w:t>t</w:t>
      </w:r>
      <w:r>
        <w:rPr>
          <w:rFonts w:ascii="Consolas" w:eastAsia="Consolas" w:hAnsi="Consolas" w:cs="Consolas"/>
          <w:spacing w:val="1"/>
          <w:sz w:val="19"/>
          <w:szCs w:val="19"/>
        </w:rPr>
        <w:t>F</w:t>
      </w:r>
      <w:r>
        <w:rPr>
          <w:rFonts w:ascii="Consolas" w:eastAsia="Consolas" w:hAnsi="Consolas" w:cs="Consolas"/>
          <w:spacing w:val="-1"/>
          <w:sz w:val="19"/>
          <w:szCs w:val="19"/>
        </w:rPr>
        <w:t>l</w:t>
      </w:r>
      <w:r>
        <w:rPr>
          <w:rFonts w:ascii="Consolas" w:eastAsia="Consolas" w:hAnsi="Consolas" w:cs="Consolas"/>
          <w:spacing w:val="1"/>
          <w:sz w:val="19"/>
          <w:szCs w:val="19"/>
        </w:rPr>
        <w:t>a</w:t>
      </w:r>
      <w:r>
        <w:rPr>
          <w:rFonts w:ascii="Consolas" w:eastAsia="Consolas" w:hAnsi="Consolas" w:cs="Consolas"/>
          <w:spacing w:val="-1"/>
          <w:sz w:val="19"/>
          <w:szCs w:val="19"/>
        </w:rPr>
        <w:t>g</w:t>
      </w:r>
      <w:proofErr w:type="spellEnd"/>
      <w:r>
        <w:rPr>
          <w:rFonts w:ascii="Consolas" w:eastAsia="Consolas" w:hAnsi="Consolas" w:cs="Consolas"/>
          <w:spacing w:val="1"/>
          <w:sz w:val="19"/>
          <w:szCs w:val="19"/>
        </w:rPr>
        <w:t>=</w:t>
      </w:r>
      <w:proofErr w:type="gramStart"/>
      <w:r>
        <w:rPr>
          <w:rFonts w:ascii="Consolas" w:eastAsia="Consolas" w:hAnsi="Consolas" w:cs="Consolas"/>
          <w:spacing w:val="-1"/>
          <w:sz w:val="19"/>
          <w:szCs w:val="19"/>
        </w:rPr>
        <w:t>f</w:t>
      </w:r>
      <w:r>
        <w:rPr>
          <w:rFonts w:ascii="Consolas" w:eastAsia="Consolas" w:hAnsi="Consolas" w:cs="Consolas"/>
          <w:spacing w:val="1"/>
          <w:sz w:val="19"/>
          <w:szCs w:val="19"/>
        </w:rPr>
        <w:t>a</w:t>
      </w:r>
      <w:r>
        <w:rPr>
          <w:rFonts w:ascii="Consolas" w:eastAsia="Consolas" w:hAnsi="Consolas" w:cs="Consolas"/>
          <w:spacing w:val="-1"/>
          <w:sz w:val="19"/>
          <w:szCs w:val="19"/>
        </w:rPr>
        <w:t>l</w:t>
      </w:r>
      <w:r>
        <w:rPr>
          <w:rFonts w:ascii="Consolas" w:eastAsia="Consolas" w:hAnsi="Consolas" w:cs="Consolas"/>
          <w:spacing w:val="1"/>
          <w:sz w:val="19"/>
          <w:szCs w:val="19"/>
        </w:rPr>
        <w:t>s</w:t>
      </w:r>
      <w:r>
        <w:rPr>
          <w:rFonts w:ascii="Consolas" w:eastAsia="Consolas" w:hAnsi="Consolas" w:cs="Consolas"/>
          <w:spacing w:val="-1"/>
          <w:sz w:val="19"/>
          <w:szCs w:val="19"/>
        </w:rPr>
        <w:t>e</w:t>
      </w:r>
      <w:r>
        <w:rPr>
          <w:rFonts w:ascii="Consolas" w:eastAsia="Consolas" w:hAnsi="Consolas" w:cs="Consolas"/>
          <w:sz w:val="19"/>
          <w:szCs w:val="19"/>
        </w:rPr>
        <w:t>;</w:t>
      </w:r>
      <w:proofErr w:type="gramEnd"/>
    </w:p>
    <w:p w14:paraId="15A7EA10" w14:textId="77777777" w:rsidR="00A90F78" w:rsidRDefault="00632DDA">
      <w:pPr>
        <w:spacing w:before="1"/>
        <w:ind w:left="2935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65CB1870" w14:textId="77777777" w:rsidR="00A90F78" w:rsidRDefault="00632DDA">
      <w:pPr>
        <w:spacing w:line="220" w:lineRule="exact"/>
        <w:ind w:left="2518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3B757C78" w14:textId="77777777" w:rsidR="00A90F78" w:rsidRDefault="00A90F78">
      <w:pPr>
        <w:spacing w:before="4" w:line="180" w:lineRule="exact"/>
        <w:rPr>
          <w:sz w:val="19"/>
          <w:szCs w:val="19"/>
        </w:rPr>
      </w:pPr>
    </w:p>
    <w:p w14:paraId="2534E422" w14:textId="77777777" w:rsidR="00A90F78" w:rsidRDefault="00A90F78">
      <w:pPr>
        <w:spacing w:line="200" w:lineRule="exact"/>
      </w:pPr>
    </w:p>
    <w:p w14:paraId="7920AC56" w14:textId="34A16C7D" w:rsidR="00A90F78" w:rsidRDefault="00632DDA">
      <w:pPr>
        <w:spacing w:before="11"/>
        <w:ind w:left="5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) 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eg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ave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an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ist</w:t>
      </w:r>
    </w:p>
    <w:p w14:paraId="75806416" w14:textId="2CEF50A4" w:rsidR="00A90F78" w:rsidRDefault="00632DDA">
      <w:pPr>
        <w:spacing w:before="43"/>
        <w:ind w:left="5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) 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n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eg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l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598CA224" w14:textId="278A08D8" w:rsidR="00A90F78" w:rsidRDefault="00632DDA">
      <w:pPr>
        <w:spacing w:before="42"/>
        <w:ind w:left="9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H</w:t>
      </w:r>
      <w:r>
        <w:rPr>
          <w:rFonts w:ascii="Calibri" w:eastAsia="Calibri" w:hAnsi="Calibri" w:cs="Calibri"/>
          <w:spacing w:val="-1"/>
          <w:sz w:val="16"/>
          <w:szCs w:val="16"/>
        </w:rPr>
        <w:t>i</w:t>
      </w:r>
      <w:r>
        <w:rPr>
          <w:rFonts w:ascii="Calibri" w:eastAsia="Calibri" w:hAnsi="Calibri" w:cs="Calibri"/>
          <w:sz w:val="16"/>
          <w:szCs w:val="16"/>
        </w:rPr>
        <w:t>n</w:t>
      </w:r>
      <w:r>
        <w:rPr>
          <w:rFonts w:ascii="Calibri" w:eastAsia="Calibri" w:hAnsi="Calibri" w:cs="Calibri"/>
          <w:spacing w:val="-2"/>
          <w:sz w:val="16"/>
          <w:szCs w:val="16"/>
        </w:rPr>
        <w:t>t</w:t>
      </w:r>
      <w:r>
        <w:rPr>
          <w:rFonts w:ascii="Calibri" w:eastAsia="Calibri" w:hAnsi="Calibri" w:cs="Calibri"/>
          <w:sz w:val="16"/>
          <w:szCs w:val="16"/>
        </w:rPr>
        <w:t>: U</w:t>
      </w:r>
      <w:r>
        <w:rPr>
          <w:rFonts w:ascii="Calibri" w:eastAsia="Calibri" w:hAnsi="Calibri" w:cs="Calibri"/>
          <w:spacing w:val="-1"/>
          <w:sz w:val="16"/>
          <w:szCs w:val="16"/>
        </w:rPr>
        <w:t>s</w:t>
      </w:r>
      <w:r>
        <w:rPr>
          <w:rFonts w:ascii="Calibri" w:eastAsia="Calibri" w:hAnsi="Calibri" w:cs="Calibri"/>
          <w:sz w:val="16"/>
          <w:szCs w:val="16"/>
        </w:rPr>
        <w:t>e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pacing w:val="1"/>
          <w:sz w:val="16"/>
          <w:szCs w:val="16"/>
        </w:rPr>
        <w:t>‘</w:t>
      </w:r>
      <w:r>
        <w:rPr>
          <w:rFonts w:ascii="Calibri" w:eastAsia="Calibri" w:hAnsi="Calibri" w:cs="Calibri"/>
          <w:sz w:val="16"/>
          <w:szCs w:val="16"/>
        </w:rPr>
        <w:t>C</w:t>
      </w:r>
      <w:r>
        <w:rPr>
          <w:rFonts w:ascii="Calibri" w:eastAsia="Calibri" w:hAnsi="Calibri" w:cs="Calibri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sz w:val="16"/>
          <w:szCs w:val="16"/>
        </w:rPr>
        <w:t>u</w:t>
      </w:r>
      <w:r>
        <w:rPr>
          <w:rFonts w:ascii="Calibri" w:eastAsia="Calibri" w:hAnsi="Calibri" w:cs="Calibri"/>
          <w:spacing w:val="-1"/>
          <w:sz w:val="16"/>
          <w:szCs w:val="16"/>
        </w:rPr>
        <w:t>nt</w:t>
      </w:r>
      <w:r>
        <w:rPr>
          <w:rFonts w:ascii="Calibri" w:eastAsia="Calibri" w:hAnsi="Calibri" w:cs="Calibri"/>
          <w:sz w:val="16"/>
          <w:szCs w:val="16"/>
        </w:rPr>
        <w:t>’ p</w:t>
      </w:r>
      <w:r>
        <w:rPr>
          <w:rFonts w:ascii="Calibri" w:eastAsia="Calibri" w:hAnsi="Calibri" w:cs="Calibri"/>
          <w:spacing w:val="-1"/>
          <w:sz w:val="16"/>
          <w:szCs w:val="16"/>
        </w:rPr>
        <w:t>ro</w:t>
      </w:r>
      <w:r>
        <w:rPr>
          <w:rFonts w:ascii="Calibri" w:eastAsia="Calibri" w:hAnsi="Calibri" w:cs="Calibri"/>
          <w:sz w:val="16"/>
          <w:szCs w:val="16"/>
        </w:rPr>
        <w:t>p</w:t>
      </w:r>
      <w:r>
        <w:rPr>
          <w:rFonts w:ascii="Calibri" w:eastAsia="Calibri" w:hAnsi="Calibri" w:cs="Calibri"/>
          <w:spacing w:val="-1"/>
          <w:sz w:val="16"/>
          <w:szCs w:val="16"/>
        </w:rPr>
        <w:t>ert</w:t>
      </w:r>
      <w:r>
        <w:rPr>
          <w:rFonts w:ascii="Calibri" w:eastAsia="Calibri" w:hAnsi="Calibri" w:cs="Calibri"/>
          <w:sz w:val="16"/>
          <w:szCs w:val="16"/>
        </w:rPr>
        <w:t xml:space="preserve">y </w:t>
      </w:r>
      <w:r>
        <w:rPr>
          <w:rFonts w:ascii="Calibri" w:eastAsia="Calibri" w:hAnsi="Calibri" w:cs="Calibri"/>
          <w:spacing w:val="1"/>
          <w:sz w:val="16"/>
          <w:szCs w:val="16"/>
        </w:rPr>
        <w:t>o</w:t>
      </w:r>
      <w:r>
        <w:rPr>
          <w:rFonts w:ascii="Calibri" w:eastAsia="Calibri" w:hAnsi="Calibri" w:cs="Calibri"/>
          <w:sz w:val="16"/>
          <w:szCs w:val="16"/>
        </w:rPr>
        <w:t>f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li</w:t>
      </w:r>
      <w:r>
        <w:rPr>
          <w:rFonts w:ascii="Calibri" w:eastAsia="Calibri" w:hAnsi="Calibri" w:cs="Calibri"/>
          <w:sz w:val="16"/>
          <w:szCs w:val="16"/>
        </w:rPr>
        <w:t>st</w:t>
      </w:r>
    </w:p>
    <w:p w14:paraId="03352C8D" w14:textId="294DA107" w:rsidR="00A90F78" w:rsidRDefault="00632DDA">
      <w:pPr>
        <w:spacing w:before="31"/>
        <w:ind w:left="5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) 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Ta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aver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all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es. 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sert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 mi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ion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-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29FADF29" w14:textId="77777777" w:rsidR="00A90F78" w:rsidRDefault="00632DDA">
      <w:pPr>
        <w:spacing w:before="43"/>
        <w:ind w:left="9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om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list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sol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184FFBBF" w14:textId="4EBABE76" w:rsidR="00A90F78" w:rsidRDefault="00632DDA">
      <w:pPr>
        <w:spacing w:before="45"/>
        <w:ind w:left="9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H</w:t>
      </w:r>
      <w:r>
        <w:rPr>
          <w:rFonts w:ascii="Calibri" w:eastAsia="Calibri" w:hAnsi="Calibri" w:cs="Calibri"/>
          <w:spacing w:val="-1"/>
          <w:sz w:val="16"/>
          <w:szCs w:val="16"/>
        </w:rPr>
        <w:t>i</w:t>
      </w:r>
      <w:r>
        <w:rPr>
          <w:rFonts w:ascii="Calibri" w:eastAsia="Calibri" w:hAnsi="Calibri" w:cs="Calibri"/>
          <w:sz w:val="16"/>
          <w:szCs w:val="16"/>
        </w:rPr>
        <w:t>n</w:t>
      </w:r>
      <w:r>
        <w:rPr>
          <w:rFonts w:ascii="Calibri" w:eastAsia="Calibri" w:hAnsi="Calibri" w:cs="Calibri"/>
          <w:spacing w:val="-1"/>
          <w:sz w:val="16"/>
          <w:szCs w:val="16"/>
        </w:rPr>
        <w:t>t</w:t>
      </w:r>
      <w:r>
        <w:rPr>
          <w:rFonts w:ascii="Calibri" w:eastAsia="Calibri" w:hAnsi="Calibri" w:cs="Calibri"/>
          <w:sz w:val="16"/>
          <w:szCs w:val="16"/>
        </w:rPr>
        <w:t>: U</w:t>
      </w:r>
      <w:r>
        <w:rPr>
          <w:rFonts w:ascii="Calibri" w:eastAsia="Calibri" w:hAnsi="Calibri" w:cs="Calibri"/>
          <w:spacing w:val="-1"/>
          <w:sz w:val="16"/>
          <w:szCs w:val="16"/>
        </w:rPr>
        <w:t>s</w:t>
      </w:r>
      <w:r>
        <w:rPr>
          <w:rFonts w:ascii="Calibri" w:eastAsia="Calibri" w:hAnsi="Calibri" w:cs="Calibri"/>
          <w:sz w:val="16"/>
          <w:szCs w:val="16"/>
        </w:rPr>
        <w:t>e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‘In</w:t>
      </w:r>
      <w:r>
        <w:rPr>
          <w:rFonts w:ascii="Calibri" w:eastAsia="Calibri" w:hAnsi="Calibri" w:cs="Calibri"/>
          <w:spacing w:val="-1"/>
          <w:sz w:val="16"/>
          <w:szCs w:val="16"/>
        </w:rPr>
        <w:t>sert</w:t>
      </w:r>
      <w:r>
        <w:rPr>
          <w:rFonts w:ascii="Calibri" w:eastAsia="Calibri" w:hAnsi="Calibri" w:cs="Calibri"/>
          <w:sz w:val="16"/>
          <w:szCs w:val="16"/>
        </w:rPr>
        <w:t>’</w:t>
      </w:r>
      <w:r>
        <w:rPr>
          <w:rFonts w:ascii="Calibri" w:eastAsia="Calibri" w:hAnsi="Calibri" w:cs="Calibri"/>
          <w:spacing w:val="1"/>
          <w:sz w:val="16"/>
          <w:szCs w:val="16"/>
        </w:rPr>
        <w:t xml:space="preserve"> m</w:t>
      </w:r>
      <w:r>
        <w:rPr>
          <w:rFonts w:ascii="Calibri" w:eastAsia="Calibri" w:hAnsi="Calibri" w:cs="Calibri"/>
          <w:spacing w:val="-1"/>
          <w:sz w:val="16"/>
          <w:szCs w:val="16"/>
        </w:rPr>
        <w:t>et</w:t>
      </w:r>
      <w:r>
        <w:rPr>
          <w:rFonts w:ascii="Calibri" w:eastAsia="Calibri" w:hAnsi="Calibri" w:cs="Calibri"/>
          <w:sz w:val="16"/>
          <w:szCs w:val="16"/>
        </w:rPr>
        <w:t>h</w:t>
      </w:r>
      <w:r>
        <w:rPr>
          <w:rFonts w:ascii="Calibri" w:eastAsia="Calibri" w:hAnsi="Calibri" w:cs="Calibri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sz w:val="16"/>
          <w:szCs w:val="16"/>
        </w:rPr>
        <w:t>d. If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l</w:t>
      </w:r>
      <w:r>
        <w:rPr>
          <w:rFonts w:ascii="Calibri" w:eastAsia="Calibri" w:hAnsi="Calibri" w:cs="Calibri"/>
          <w:spacing w:val="1"/>
          <w:sz w:val="16"/>
          <w:szCs w:val="16"/>
        </w:rPr>
        <w:t>i</w:t>
      </w:r>
      <w:r>
        <w:rPr>
          <w:rFonts w:ascii="Calibri" w:eastAsia="Calibri" w:hAnsi="Calibri" w:cs="Calibri"/>
          <w:sz w:val="16"/>
          <w:szCs w:val="16"/>
        </w:rPr>
        <w:t>st</w:t>
      </w:r>
      <w:r>
        <w:rPr>
          <w:rFonts w:ascii="Calibri" w:eastAsia="Calibri" w:hAnsi="Calibri" w:cs="Calibri"/>
          <w:spacing w:val="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h</w:t>
      </w:r>
      <w:r>
        <w:rPr>
          <w:rFonts w:ascii="Calibri" w:eastAsia="Calibri" w:hAnsi="Calibri" w:cs="Calibri"/>
          <w:spacing w:val="-1"/>
          <w:sz w:val="16"/>
          <w:szCs w:val="16"/>
        </w:rPr>
        <w:t>a</w:t>
      </w:r>
      <w:r>
        <w:rPr>
          <w:rFonts w:ascii="Calibri" w:eastAsia="Calibri" w:hAnsi="Calibri" w:cs="Calibri"/>
          <w:sz w:val="16"/>
          <w:szCs w:val="16"/>
        </w:rPr>
        <w:t>s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eve</w:t>
      </w:r>
      <w:r>
        <w:rPr>
          <w:rFonts w:ascii="Calibri" w:eastAsia="Calibri" w:hAnsi="Calibri" w:cs="Calibri"/>
          <w:sz w:val="16"/>
          <w:szCs w:val="16"/>
        </w:rPr>
        <w:t>n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n</w:t>
      </w:r>
      <w:r>
        <w:rPr>
          <w:rFonts w:ascii="Calibri" w:eastAsia="Calibri" w:hAnsi="Calibri" w:cs="Calibri"/>
          <w:spacing w:val="-1"/>
          <w:sz w:val="16"/>
          <w:szCs w:val="16"/>
        </w:rPr>
        <w:t>u</w:t>
      </w:r>
      <w:r>
        <w:rPr>
          <w:rFonts w:ascii="Calibri" w:eastAsia="Calibri" w:hAnsi="Calibri" w:cs="Calibri"/>
          <w:spacing w:val="1"/>
          <w:sz w:val="16"/>
          <w:szCs w:val="16"/>
        </w:rPr>
        <w:t>m</w:t>
      </w:r>
      <w:r>
        <w:rPr>
          <w:rFonts w:ascii="Calibri" w:eastAsia="Calibri" w:hAnsi="Calibri" w:cs="Calibri"/>
          <w:sz w:val="16"/>
          <w:szCs w:val="16"/>
        </w:rPr>
        <w:t>b</w:t>
      </w:r>
      <w:r>
        <w:rPr>
          <w:rFonts w:ascii="Calibri" w:eastAsia="Calibri" w:hAnsi="Calibri" w:cs="Calibri"/>
          <w:spacing w:val="-1"/>
          <w:sz w:val="16"/>
          <w:szCs w:val="16"/>
        </w:rPr>
        <w:t>e</w:t>
      </w:r>
      <w:r>
        <w:rPr>
          <w:rFonts w:ascii="Calibri" w:eastAsia="Calibri" w:hAnsi="Calibri" w:cs="Calibri"/>
          <w:sz w:val="16"/>
          <w:szCs w:val="16"/>
        </w:rPr>
        <w:t>r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o</w:t>
      </w:r>
      <w:r>
        <w:rPr>
          <w:rFonts w:ascii="Calibri" w:eastAsia="Calibri" w:hAnsi="Calibri" w:cs="Calibri"/>
          <w:sz w:val="16"/>
          <w:szCs w:val="16"/>
        </w:rPr>
        <w:t>f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pacing w:val="1"/>
          <w:sz w:val="16"/>
          <w:szCs w:val="16"/>
        </w:rPr>
        <w:t>i</w:t>
      </w:r>
      <w:r>
        <w:rPr>
          <w:rFonts w:ascii="Calibri" w:eastAsia="Calibri" w:hAnsi="Calibri" w:cs="Calibri"/>
          <w:spacing w:val="-1"/>
          <w:sz w:val="16"/>
          <w:szCs w:val="16"/>
        </w:rPr>
        <w:t>te</w:t>
      </w:r>
      <w:r>
        <w:rPr>
          <w:rFonts w:ascii="Calibri" w:eastAsia="Calibri" w:hAnsi="Calibri" w:cs="Calibri"/>
          <w:spacing w:val="1"/>
          <w:sz w:val="16"/>
          <w:szCs w:val="16"/>
        </w:rPr>
        <w:t>m</w:t>
      </w:r>
      <w:r>
        <w:rPr>
          <w:rFonts w:ascii="Calibri" w:eastAsia="Calibri" w:hAnsi="Calibri" w:cs="Calibri"/>
          <w:sz w:val="16"/>
          <w:szCs w:val="16"/>
        </w:rPr>
        <w:t xml:space="preserve">s, </w:t>
      </w:r>
      <w:r>
        <w:rPr>
          <w:rFonts w:ascii="Calibri" w:eastAsia="Calibri" w:hAnsi="Calibri" w:cs="Calibri"/>
          <w:spacing w:val="-1"/>
          <w:sz w:val="16"/>
          <w:szCs w:val="16"/>
        </w:rPr>
        <w:t>t</w:t>
      </w:r>
      <w:r>
        <w:rPr>
          <w:rFonts w:ascii="Calibri" w:eastAsia="Calibri" w:hAnsi="Calibri" w:cs="Calibri"/>
          <w:sz w:val="16"/>
          <w:szCs w:val="16"/>
        </w:rPr>
        <w:t>a</w:t>
      </w:r>
      <w:r>
        <w:rPr>
          <w:rFonts w:ascii="Calibri" w:eastAsia="Calibri" w:hAnsi="Calibri" w:cs="Calibri"/>
          <w:spacing w:val="-1"/>
          <w:sz w:val="16"/>
          <w:szCs w:val="16"/>
        </w:rPr>
        <w:t>k</w:t>
      </w:r>
      <w:r>
        <w:rPr>
          <w:rFonts w:ascii="Calibri" w:eastAsia="Calibri" w:hAnsi="Calibri" w:cs="Calibri"/>
          <w:sz w:val="16"/>
          <w:szCs w:val="16"/>
        </w:rPr>
        <w:t>e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pacing w:val="1"/>
          <w:sz w:val="16"/>
          <w:szCs w:val="16"/>
        </w:rPr>
        <w:t>m</w:t>
      </w:r>
      <w:r>
        <w:rPr>
          <w:rFonts w:ascii="Calibri" w:eastAsia="Calibri" w:hAnsi="Calibri" w:cs="Calibri"/>
          <w:spacing w:val="-1"/>
          <w:sz w:val="16"/>
          <w:szCs w:val="16"/>
        </w:rPr>
        <w:t>i</w:t>
      </w:r>
      <w:r>
        <w:rPr>
          <w:rFonts w:ascii="Calibri" w:eastAsia="Calibri" w:hAnsi="Calibri" w:cs="Calibri"/>
          <w:sz w:val="16"/>
          <w:szCs w:val="16"/>
        </w:rPr>
        <w:t>d</w:t>
      </w:r>
      <w:r>
        <w:rPr>
          <w:rFonts w:ascii="Calibri" w:eastAsia="Calibri" w:hAnsi="Calibri" w:cs="Calibri"/>
          <w:spacing w:val="-1"/>
          <w:sz w:val="16"/>
          <w:szCs w:val="16"/>
        </w:rPr>
        <w:t>dl</w:t>
      </w:r>
      <w:r>
        <w:rPr>
          <w:rFonts w:ascii="Calibri" w:eastAsia="Calibri" w:hAnsi="Calibri" w:cs="Calibri"/>
          <w:sz w:val="16"/>
          <w:szCs w:val="16"/>
        </w:rPr>
        <w:t>e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po</w:t>
      </w:r>
      <w:r>
        <w:rPr>
          <w:rFonts w:ascii="Calibri" w:eastAsia="Calibri" w:hAnsi="Calibri" w:cs="Calibri"/>
          <w:sz w:val="16"/>
          <w:szCs w:val="16"/>
        </w:rPr>
        <w:t>s</w:t>
      </w:r>
      <w:r>
        <w:rPr>
          <w:rFonts w:ascii="Calibri" w:eastAsia="Calibri" w:hAnsi="Calibri" w:cs="Calibri"/>
          <w:spacing w:val="-1"/>
          <w:sz w:val="16"/>
          <w:szCs w:val="16"/>
        </w:rPr>
        <w:t>i</w:t>
      </w:r>
      <w:r>
        <w:rPr>
          <w:rFonts w:ascii="Calibri" w:eastAsia="Calibri" w:hAnsi="Calibri" w:cs="Calibri"/>
          <w:spacing w:val="1"/>
          <w:sz w:val="16"/>
          <w:szCs w:val="16"/>
        </w:rPr>
        <w:t>t</w:t>
      </w:r>
      <w:r>
        <w:rPr>
          <w:rFonts w:ascii="Calibri" w:eastAsia="Calibri" w:hAnsi="Calibri" w:cs="Calibri"/>
          <w:spacing w:val="-1"/>
          <w:sz w:val="16"/>
          <w:szCs w:val="16"/>
        </w:rPr>
        <w:t>io</w:t>
      </w:r>
      <w:r>
        <w:rPr>
          <w:rFonts w:ascii="Calibri" w:eastAsia="Calibri" w:hAnsi="Calibri" w:cs="Calibri"/>
          <w:sz w:val="16"/>
          <w:szCs w:val="16"/>
        </w:rPr>
        <w:t>n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as</w:t>
      </w:r>
      <w:r>
        <w:rPr>
          <w:rFonts w:ascii="Calibri" w:eastAsia="Calibri" w:hAnsi="Calibri" w:cs="Calibri"/>
          <w:spacing w:val="2"/>
          <w:sz w:val="16"/>
          <w:szCs w:val="16"/>
        </w:rPr>
        <w:t xml:space="preserve"> (</w:t>
      </w:r>
      <w:proofErr w:type="spellStart"/>
      <w:r>
        <w:rPr>
          <w:rFonts w:ascii="Calibri" w:eastAsia="Calibri" w:hAnsi="Calibri" w:cs="Calibri"/>
          <w:spacing w:val="-1"/>
          <w:sz w:val="16"/>
          <w:szCs w:val="16"/>
        </w:rPr>
        <w:t>ite</w:t>
      </w:r>
      <w:r>
        <w:rPr>
          <w:rFonts w:ascii="Calibri" w:eastAsia="Calibri" w:hAnsi="Calibri" w:cs="Calibri"/>
          <w:spacing w:val="1"/>
          <w:sz w:val="16"/>
          <w:szCs w:val="16"/>
        </w:rPr>
        <w:t>m</w:t>
      </w:r>
      <w:r>
        <w:rPr>
          <w:rFonts w:ascii="Calibri" w:eastAsia="Calibri" w:hAnsi="Calibri" w:cs="Calibri"/>
          <w:sz w:val="16"/>
          <w:szCs w:val="16"/>
        </w:rPr>
        <w:t>n</w:t>
      </w:r>
      <w:r>
        <w:rPr>
          <w:rFonts w:ascii="Calibri" w:eastAsia="Calibri" w:hAnsi="Calibri" w:cs="Calibri"/>
          <w:spacing w:val="-1"/>
          <w:sz w:val="16"/>
          <w:szCs w:val="16"/>
        </w:rPr>
        <w:t>u</w:t>
      </w:r>
      <w:r>
        <w:rPr>
          <w:rFonts w:ascii="Calibri" w:eastAsia="Calibri" w:hAnsi="Calibri" w:cs="Calibri"/>
          <w:spacing w:val="1"/>
          <w:sz w:val="16"/>
          <w:szCs w:val="16"/>
        </w:rPr>
        <w:t>m</w:t>
      </w:r>
      <w:r>
        <w:rPr>
          <w:rFonts w:ascii="Calibri" w:eastAsia="Calibri" w:hAnsi="Calibri" w:cs="Calibri"/>
          <w:sz w:val="16"/>
          <w:szCs w:val="16"/>
        </w:rPr>
        <w:t>b</w:t>
      </w:r>
      <w:r>
        <w:rPr>
          <w:rFonts w:ascii="Calibri" w:eastAsia="Calibri" w:hAnsi="Calibri" w:cs="Calibri"/>
          <w:spacing w:val="-1"/>
          <w:sz w:val="16"/>
          <w:szCs w:val="16"/>
        </w:rPr>
        <w:t>er</w:t>
      </w:r>
      <w:proofErr w:type="spellEnd"/>
      <w:r>
        <w:rPr>
          <w:rFonts w:ascii="Calibri" w:eastAsia="Calibri" w:hAnsi="Calibri" w:cs="Calibri"/>
          <w:sz w:val="16"/>
          <w:szCs w:val="16"/>
        </w:rPr>
        <w:t>/</w:t>
      </w:r>
      <w:proofErr w:type="gramStart"/>
      <w:r>
        <w:rPr>
          <w:rFonts w:ascii="Calibri" w:eastAsia="Calibri" w:hAnsi="Calibri" w:cs="Calibri"/>
          <w:spacing w:val="1"/>
          <w:sz w:val="16"/>
          <w:szCs w:val="16"/>
        </w:rPr>
        <w:t>2</w:t>
      </w:r>
      <w:r>
        <w:rPr>
          <w:rFonts w:ascii="Calibri" w:eastAsia="Calibri" w:hAnsi="Calibri" w:cs="Calibri"/>
          <w:spacing w:val="-1"/>
          <w:sz w:val="16"/>
          <w:szCs w:val="16"/>
        </w:rPr>
        <w:t>)+</w:t>
      </w:r>
      <w:proofErr w:type="gramEnd"/>
      <w:r>
        <w:rPr>
          <w:rFonts w:ascii="Calibri" w:eastAsia="Calibri" w:hAnsi="Calibri" w:cs="Calibri"/>
          <w:sz w:val="16"/>
          <w:szCs w:val="16"/>
        </w:rPr>
        <w:t>1</w:t>
      </w:r>
    </w:p>
    <w:p w14:paraId="4F797C51" w14:textId="361D57BC" w:rsidR="00A90F78" w:rsidRDefault="00632DDA">
      <w:pPr>
        <w:spacing w:before="28"/>
        <w:ind w:left="58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) 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ve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 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2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3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H</w:t>
      </w:r>
      <w:r>
        <w:rPr>
          <w:rFonts w:ascii="Calibri" w:eastAsia="Calibri" w:hAnsi="Calibri" w:cs="Calibri"/>
          <w:spacing w:val="-1"/>
          <w:sz w:val="16"/>
          <w:szCs w:val="16"/>
        </w:rPr>
        <w:t>i</w:t>
      </w:r>
      <w:r>
        <w:rPr>
          <w:rFonts w:ascii="Calibri" w:eastAsia="Calibri" w:hAnsi="Calibri" w:cs="Calibri"/>
          <w:sz w:val="16"/>
          <w:szCs w:val="16"/>
        </w:rPr>
        <w:t>n</w:t>
      </w:r>
      <w:r>
        <w:rPr>
          <w:rFonts w:ascii="Calibri" w:eastAsia="Calibri" w:hAnsi="Calibri" w:cs="Calibri"/>
          <w:spacing w:val="-1"/>
          <w:sz w:val="16"/>
          <w:szCs w:val="16"/>
        </w:rPr>
        <w:t>t</w:t>
      </w:r>
      <w:r>
        <w:rPr>
          <w:rFonts w:ascii="Calibri" w:eastAsia="Calibri" w:hAnsi="Calibri" w:cs="Calibri"/>
          <w:sz w:val="16"/>
          <w:szCs w:val="16"/>
        </w:rPr>
        <w:t>: U</w:t>
      </w:r>
      <w:r>
        <w:rPr>
          <w:rFonts w:ascii="Calibri" w:eastAsia="Calibri" w:hAnsi="Calibri" w:cs="Calibri"/>
          <w:spacing w:val="-1"/>
          <w:sz w:val="16"/>
          <w:szCs w:val="16"/>
        </w:rPr>
        <w:t>s</w:t>
      </w:r>
      <w:r>
        <w:rPr>
          <w:rFonts w:ascii="Calibri" w:eastAsia="Calibri" w:hAnsi="Calibri" w:cs="Calibri"/>
          <w:sz w:val="16"/>
          <w:szCs w:val="16"/>
        </w:rPr>
        <w:t>e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‘</w:t>
      </w:r>
      <w:r>
        <w:rPr>
          <w:rFonts w:ascii="Calibri" w:eastAsia="Calibri" w:hAnsi="Calibri" w:cs="Calibri"/>
          <w:spacing w:val="-1"/>
          <w:sz w:val="16"/>
          <w:szCs w:val="16"/>
        </w:rPr>
        <w:t>Re</w:t>
      </w:r>
      <w:r>
        <w:rPr>
          <w:rFonts w:ascii="Calibri" w:eastAsia="Calibri" w:hAnsi="Calibri" w:cs="Calibri"/>
          <w:spacing w:val="1"/>
          <w:sz w:val="16"/>
          <w:szCs w:val="16"/>
        </w:rPr>
        <w:t>m</w:t>
      </w:r>
      <w:r>
        <w:rPr>
          <w:rFonts w:ascii="Calibri" w:eastAsia="Calibri" w:hAnsi="Calibri" w:cs="Calibri"/>
          <w:spacing w:val="-1"/>
          <w:sz w:val="16"/>
          <w:szCs w:val="16"/>
        </w:rPr>
        <w:t>ove</w:t>
      </w:r>
      <w:r>
        <w:rPr>
          <w:rFonts w:ascii="Calibri" w:eastAsia="Calibri" w:hAnsi="Calibri" w:cs="Calibri"/>
          <w:sz w:val="16"/>
          <w:szCs w:val="16"/>
        </w:rPr>
        <w:t>’</w:t>
      </w:r>
      <w:r>
        <w:rPr>
          <w:rFonts w:ascii="Calibri" w:eastAsia="Calibri" w:hAnsi="Calibri" w:cs="Calibri"/>
          <w:spacing w:val="1"/>
          <w:sz w:val="16"/>
          <w:szCs w:val="16"/>
        </w:rPr>
        <w:t xml:space="preserve"> m</w:t>
      </w:r>
      <w:r>
        <w:rPr>
          <w:rFonts w:ascii="Calibri" w:eastAsia="Calibri" w:hAnsi="Calibri" w:cs="Calibri"/>
          <w:spacing w:val="-1"/>
          <w:sz w:val="16"/>
          <w:szCs w:val="16"/>
        </w:rPr>
        <w:t>et</w:t>
      </w:r>
      <w:r>
        <w:rPr>
          <w:rFonts w:ascii="Calibri" w:eastAsia="Calibri" w:hAnsi="Calibri" w:cs="Calibri"/>
          <w:sz w:val="16"/>
          <w:szCs w:val="16"/>
        </w:rPr>
        <w:t>h</w:t>
      </w:r>
      <w:r>
        <w:rPr>
          <w:rFonts w:ascii="Calibri" w:eastAsia="Calibri" w:hAnsi="Calibri" w:cs="Calibri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sz w:val="16"/>
          <w:szCs w:val="16"/>
        </w:rPr>
        <w:t>d</w:t>
      </w:r>
    </w:p>
    <w:p w14:paraId="02A31688" w14:textId="0D121DA6" w:rsidR="00A90F78" w:rsidRDefault="00632DDA">
      <w:pPr>
        <w:spacing w:before="45"/>
        <w:ind w:left="5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 xml:space="preserve">) 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Remove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‘</w:t>
      </w:r>
      <w:r>
        <w:rPr>
          <w:rFonts w:ascii="Calibri" w:eastAsia="Calibri" w:hAnsi="Calibri" w:cs="Calibri"/>
          <w:sz w:val="24"/>
          <w:szCs w:val="24"/>
        </w:rPr>
        <w:t>average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</w:t>
      </w:r>
      <w:r>
        <w:rPr>
          <w:rFonts w:ascii="Calibri" w:eastAsia="Calibri" w:hAnsi="Calibri" w:cs="Calibri"/>
          <w:spacing w:val="-3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e’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ed in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5A4107C" w14:textId="77777777" w:rsidR="00A90F78" w:rsidRDefault="00632DDA">
      <w:pPr>
        <w:spacing w:before="42"/>
        <w:ind w:left="940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H</w:t>
      </w:r>
      <w:r>
        <w:rPr>
          <w:rFonts w:ascii="Calibri" w:eastAsia="Calibri" w:hAnsi="Calibri" w:cs="Calibri"/>
          <w:spacing w:val="-1"/>
          <w:sz w:val="16"/>
          <w:szCs w:val="16"/>
        </w:rPr>
        <w:t>i</w:t>
      </w:r>
      <w:r>
        <w:rPr>
          <w:rFonts w:ascii="Calibri" w:eastAsia="Calibri" w:hAnsi="Calibri" w:cs="Calibri"/>
          <w:sz w:val="16"/>
          <w:szCs w:val="16"/>
        </w:rPr>
        <w:t>n</w:t>
      </w:r>
      <w:r>
        <w:rPr>
          <w:rFonts w:ascii="Calibri" w:eastAsia="Calibri" w:hAnsi="Calibri" w:cs="Calibri"/>
          <w:spacing w:val="-1"/>
          <w:sz w:val="16"/>
          <w:szCs w:val="16"/>
        </w:rPr>
        <w:t>t</w:t>
      </w:r>
      <w:r>
        <w:rPr>
          <w:rFonts w:ascii="Calibri" w:eastAsia="Calibri" w:hAnsi="Calibri" w:cs="Calibri"/>
          <w:sz w:val="16"/>
          <w:szCs w:val="16"/>
        </w:rPr>
        <w:t>: U</w:t>
      </w:r>
      <w:r>
        <w:rPr>
          <w:rFonts w:ascii="Calibri" w:eastAsia="Calibri" w:hAnsi="Calibri" w:cs="Calibri"/>
          <w:spacing w:val="-1"/>
          <w:sz w:val="16"/>
          <w:szCs w:val="16"/>
        </w:rPr>
        <w:t>s</w:t>
      </w:r>
      <w:r>
        <w:rPr>
          <w:rFonts w:ascii="Calibri" w:eastAsia="Calibri" w:hAnsi="Calibri" w:cs="Calibri"/>
          <w:sz w:val="16"/>
          <w:szCs w:val="16"/>
        </w:rPr>
        <w:t>e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‘</w:t>
      </w:r>
      <w:proofErr w:type="spellStart"/>
      <w:r>
        <w:rPr>
          <w:rFonts w:ascii="Calibri" w:eastAsia="Calibri" w:hAnsi="Calibri" w:cs="Calibri"/>
          <w:spacing w:val="-1"/>
          <w:sz w:val="16"/>
          <w:szCs w:val="16"/>
        </w:rPr>
        <w:t>Re</w:t>
      </w:r>
      <w:r>
        <w:rPr>
          <w:rFonts w:ascii="Calibri" w:eastAsia="Calibri" w:hAnsi="Calibri" w:cs="Calibri"/>
          <w:spacing w:val="1"/>
          <w:sz w:val="16"/>
          <w:szCs w:val="16"/>
        </w:rPr>
        <w:t>m</w:t>
      </w:r>
      <w:r>
        <w:rPr>
          <w:rFonts w:ascii="Calibri" w:eastAsia="Calibri" w:hAnsi="Calibri" w:cs="Calibri"/>
          <w:spacing w:val="-1"/>
          <w:sz w:val="16"/>
          <w:szCs w:val="16"/>
        </w:rPr>
        <w:t>ove</w:t>
      </w:r>
      <w:r>
        <w:rPr>
          <w:rFonts w:ascii="Calibri" w:eastAsia="Calibri" w:hAnsi="Calibri" w:cs="Calibri"/>
          <w:sz w:val="16"/>
          <w:szCs w:val="16"/>
        </w:rPr>
        <w:t>A</w:t>
      </w:r>
      <w:r>
        <w:rPr>
          <w:rFonts w:ascii="Calibri" w:eastAsia="Calibri" w:hAnsi="Calibri" w:cs="Calibri"/>
          <w:spacing w:val="-1"/>
          <w:sz w:val="16"/>
          <w:szCs w:val="16"/>
        </w:rPr>
        <w:t>t</w:t>
      </w:r>
      <w:proofErr w:type="spellEnd"/>
      <w:r>
        <w:rPr>
          <w:rFonts w:ascii="Calibri" w:eastAsia="Calibri" w:hAnsi="Calibri" w:cs="Calibri"/>
          <w:sz w:val="16"/>
          <w:szCs w:val="16"/>
        </w:rPr>
        <w:t>’</w:t>
      </w:r>
      <w:r>
        <w:rPr>
          <w:rFonts w:ascii="Calibri" w:eastAsia="Calibri" w:hAnsi="Calibri" w:cs="Calibri"/>
          <w:spacing w:val="1"/>
          <w:sz w:val="16"/>
          <w:szCs w:val="16"/>
        </w:rPr>
        <w:t xml:space="preserve"> m</w:t>
      </w:r>
      <w:r>
        <w:rPr>
          <w:rFonts w:ascii="Calibri" w:eastAsia="Calibri" w:hAnsi="Calibri" w:cs="Calibri"/>
          <w:spacing w:val="-1"/>
          <w:sz w:val="16"/>
          <w:szCs w:val="16"/>
        </w:rPr>
        <w:t>et</w:t>
      </w:r>
      <w:r>
        <w:rPr>
          <w:rFonts w:ascii="Calibri" w:eastAsia="Calibri" w:hAnsi="Calibri" w:cs="Calibri"/>
          <w:sz w:val="16"/>
          <w:szCs w:val="16"/>
        </w:rPr>
        <w:t>h</w:t>
      </w:r>
      <w:r>
        <w:rPr>
          <w:rFonts w:ascii="Calibri" w:eastAsia="Calibri" w:hAnsi="Calibri" w:cs="Calibri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sz w:val="16"/>
          <w:szCs w:val="16"/>
        </w:rPr>
        <w:t>d</w:t>
      </w:r>
    </w:p>
    <w:p w14:paraId="42193DEA" w14:textId="08E67F4F" w:rsidR="00A90F78" w:rsidRDefault="00632DDA">
      <w:pPr>
        <w:spacing w:before="31"/>
        <w:ind w:left="9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list</w:t>
      </w:r>
    </w:p>
    <w:p w14:paraId="5D6914D2" w14:textId="77777777" w:rsidR="00A90F78" w:rsidRDefault="00632DDA">
      <w:pPr>
        <w:spacing w:before="43"/>
        <w:ind w:left="580"/>
        <w:rPr>
          <w:rFonts w:ascii="Calibri" w:eastAsia="Calibri" w:hAnsi="Calibri" w:cs="Calibri"/>
          <w:sz w:val="24"/>
          <w:szCs w:val="24"/>
        </w:rPr>
        <w:sectPr w:rsidR="00A90F78">
          <w:headerReference w:type="default" r:id="rId10"/>
          <w:footerReference w:type="default" r:id="rId11"/>
          <w:pgSz w:w="12240" w:h="15840"/>
          <w:pgMar w:top="980" w:right="1220" w:bottom="280" w:left="1220" w:header="761" w:footer="623" w:gutter="0"/>
          <w:pgNumType w:start="1"/>
          <w:cols w:space="720"/>
        </w:sectPr>
      </w:pPr>
      <w:r>
        <w:rPr>
          <w:rFonts w:ascii="Calibri" w:eastAsia="Calibri" w:hAnsi="Calibri" w:cs="Calibri"/>
          <w:spacing w:val="1"/>
          <w:sz w:val="24"/>
          <w:szCs w:val="24"/>
        </w:rPr>
        <w:t>7</w:t>
      </w:r>
      <w:r>
        <w:rPr>
          <w:rFonts w:ascii="Calibri" w:eastAsia="Calibri" w:hAnsi="Calibri" w:cs="Calibri"/>
          <w:sz w:val="24"/>
          <w:szCs w:val="24"/>
        </w:rPr>
        <w:t xml:space="preserve">)  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ow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u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>en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‘R</w:t>
      </w:r>
      <w:r>
        <w:rPr>
          <w:rFonts w:ascii="Calibri" w:eastAsia="Calibri" w:hAnsi="Calibri" w:cs="Calibri"/>
          <w:spacing w:val="-3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e’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‘</w:t>
      </w:r>
      <w:proofErr w:type="spellStart"/>
      <w:r>
        <w:rPr>
          <w:rFonts w:ascii="Calibri" w:eastAsia="Calibri" w:hAnsi="Calibri" w:cs="Calibri"/>
          <w:sz w:val="24"/>
          <w:szCs w:val="24"/>
        </w:rPr>
        <w:t>Remo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eA</w:t>
      </w:r>
      <w:r>
        <w:rPr>
          <w:rFonts w:ascii="Calibri" w:eastAsia="Calibri" w:hAnsi="Calibri" w:cs="Calibri"/>
          <w:spacing w:val="8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>’</w:t>
      </w:r>
      <w:r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od</w:t>
      </w:r>
    </w:p>
    <w:p w14:paraId="23509BD3" w14:textId="77777777" w:rsidR="00A90F78" w:rsidRDefault="00A90F78">
      <w:pPr>
        <w:spacing w:line="200" w:lineRule="exact"/>
      </w:pPr>
    </w:p>
    <w:p w14:paraId="6676B7D4" w14:textId="77777777" w:rsidR="00A90F78" w:rsidRDefault="00A90F78">
      <w:pPr>
        <w:spacing w:line="200" w:lineRule="exact"/>
      </w:pPr>
    </w:p>
    <w:p w14:paraId="73773979" w14:textId="77777777" w:rsidR="00A90F78" w:rsidRDefault="00A90F78">
      <w:pPr>
        <w:spacing w:before="18" w:line="260" w:lineRule="exact"/>
        <w:rPr>
          <w:sz w:val="26"/>
          <w:szCs w:val="26"/>
        </w:rPr>
      </w:pPr>
    </w:p>
    <w:p w14:paraId="3FE4C1A8" w14:textId="7F11A817" w:rsidR="00A90F78" w:rsidRDefault="00036364">
      <w:pPr>
        <w:spacing w:line="360" w:lineRule="exact"/>
        <w:ind w:left="799"/>
        <w:rPr>
          <w:rFonts w:ascii="Calibri" w:eastAsia="Calibri" w:hAnsi="Calibri" w:cs="Calibri"/>
          <w:sz w:val="32"/>
          <w:szCs w:val="32"/>
        </w:rPr>
      </w:pPr>
      <w:r>
        <w:pict w14:anchorId="6AD6E4BF">
          <v:group id="_x0000_s2072" style="position:absolute;left:0;text-align:left;margin-left:71pt;margin-top:77.1pt;width:373.5pt;height:32.55pt;z-index:-251660800;mso-position-horizontal-relative:page;mso-position-vertical-relative:page" coordorigin="1420,1542" coordsize="7470,651">
            <v:shape id="_x0000_s2075" style="position:absolute;left:1440;top:1562;width:7430;height:611" coordorigin="1440,1562" coordsize="7430,611" path="m1440,2173r7430,l8870,1562r-7430,l1440,2173xe" fillcolor="#7e7e7e" stroked="f">
              <v:path arrowok="t"/>
            </v:shape>
            <v:shape id="_x0000_s2074" style="position:absolute;left:1440;top:1562;width:7430;height:611" coordorigin="1440,1562" coordsize="7430,611" path="m1440,2173r7430,l8870,1562r-7430,l1440,2173xe" filled="f" strokecolor="#385d89" strokeweight="2pt">
              <v:path arrowok="t"/>
            </v:shape>
            <v:shape id="_x0000_s2073" type="#_x0000_t75" style="position:absolute;left:1459;top:1654;width:7392;height:427">
              <v:imagedata r:id="rId12" o:title=""/>
            </v:shape>
            <w10:wrap anchorx="page" anchory="page"/>
          </v:group>
        </w:pic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A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ssign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m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e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n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t</w:t>
      </w:r>
      <w:r w:rsidR="00632DDA">
        <w:rPr>
          <w:rFonts w:ascii="Calibri" w:eastAsia="Calibri" w:hAnsi="Calibri" w:cs="Calibri"/>
          <w:b/>
          <w:color w:val="FFFFFF"/>
          <w:spacing w:val="-14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2:</w:t>
      </w:r>
      <w:r w:rsidR="00632DDA">
        <w:rPr>
          <w:rFonts w:ascii="Calibri" w:eastAsia="Calibri" w:hAnsi="Calibri" w:cs="Calibri"/>
          <w:b/>
          <w:color w:val="FFFFFF"/>
          <w:spacing w:val="-2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Wo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rking</w:t>
      </w:r>
      <w:r w:rsidR="00632DDA">
        <w:rPr>
          <w:rFonts w:ascii="Calibri" w:eastAsia="Calibri" w:hAnsi="Calibri" w:cs="Calibri"/>
          <w:b/>
          <w:color w:val="FFFFFF"/>
          <w:spacing w:val="-11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wi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t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h</w:t>
      </w:r>
      <w:r w:rsidR="00632DDA">
        <w:rPr>
          <w:rFonts w:ascii="Calibri" w:eastAsia="Calibri" w:hAnsi="Calibri" w:cs="Calibri"/>
          <w:b/>
          <w:color w:val="FFFFFF"/>
          <w:spacing w:val="-7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ob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j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e</w: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c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ts</w:t>
      </w:r>
      <w:r w:rsidR="00632DDA">
        <w:rPr>
          <w:rFonts w:ascii="Calibri" w:eastAsia="Calibri" w:hAnsi="Calibri" w:cs="Calibri"/>
          <w:b/>
          <w:color w:val="FFFFFF"/>
          <w:spacing w:val="-9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in</w:t>
      </w:r>
      <w:r w:rsidR="00565A8A">
        <w:rPr>
          <w:rFonts w:ascii="Calibri" w:eastAsia="Calibri" w:hAnsi="Calibri" w:cs="Calibri"/>
          <w:b/>
          <w:color w:val="FFFFFF"/>
          <w:spacing w:val="-2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l</w: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i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st</w:t>
      </w:r>
    </w:p>
    <w:p w14:paraId="45E616AF" w14:textId="77777777" w:rsidR="00A90F78" w:rsidRDefault="00A90F78">
      <w:pPr>
        <w:spacing w:line="200" w:lineRule="exact"/>
      </w:pPr>
    </w:p>
    <w:p w14:paraId="27010A72" w14:textId="77777777" w:rsidR="00A90F78" w:rsidRDefault="00A90F78">
      <w:pPr>
        <w:spacing w:before="13" w:line="260" w:lineRule="exact"/>
        <w:rPr>
          <w:sz w:val="26"/>
          <w:szCs w:val="26"/>
        </w:rPr>
      </w:pPr>
    </w:p>
    <w:p w14:paraId="6DFA8D34" w14:textId="77777777" w:rsidR="00A90F78" w:rsidRDefault="00632DDA">
      <w:pPr>
        <w:spacing w:before="4"/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ma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 xml:space="preserve">ed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ime: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25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Mins</w:t>
      </w:r>
    </w:p>
    <w:p w14:paraId="40080345" w14:textId="77777777" w:rsidR="00A90F78" w:rsidRDefault="00A90F78">
      <w:pPr>
        <w:spacing w:before="11" w:line="240" w:lineRule="exact"/>
        <w:rPr>
          <w:sz w:val="24"/>
          <w:szCs w:val="24"/>
        </w:rPr>
      </w:pPr>
    </w:p>
    <w:p w14:paraId="0E723FD1" w14:textId="6B154EC1" w:rsidR="00A90F78" w:rsidRDefault="00632DDA">
      <w:pPr>
        <w:spacing w:line="274" w:lineRule="auto"/>
        <w:ind w:left="220" w:right="2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Pro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em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>n:</w:t>
      </w:r>
      <w:r>
        <w:rPr>
          <w:rFonts w:ascii="Calibri" w:eastAsia="Calibri" w:hAnsi="Calibri" w:cs="Calibri"/>
          <w:b/>
          <w:spacing w:val="4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Given 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Cl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avi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‘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’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yp</w:t>
      </w:r>
      <w:r>
        <w:rPr>
          <w:rFonts w:ascii="Calibri" w:eastAsia="Calibri" w:hAnsi="Calibri" w:cs="Calibri"/>
          <w:spacing w:val="3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Crea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 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avi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vari</w:t>
      </w:r>
      <w:r>
        <w:rPr>
          <w:rFonts w:ascii="Calibri" w:eastAsia="Calibri" w:hAnsi="Calibri" w:cs="Calibri"/>
          <w:spacing w:val="1"/>
          <w:sz w:val="24"/>
          <w:szCs w:val="24"/>
        </w:rPr>
        <w:t>ou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an</w:t>
      </w:r>
      <w:proofErr w:type="gramEnd"/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5006EEEB" w14:textId="5A21474D" w:rsidR="00A90F78" w:rsidRDefault="00632DDA">
      <w:pPr>
        <w:spacing w:line="520" w:lineRule="exact"/>
        <w:ind w:left="220" w:right="387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Trave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l</w:t>
      </w:r>
      <w:r>
        <w:rPr>
          <w:rFonts w:ascii="Calibri" w:eastAsia="Calibri" w:hAnsi="Calibri" w:cs="Calibri"/>
          <w:sz w:val="24"/>
          <w:szCs w:val="24"/>
        </w:rPr>
        <w:t>ist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ers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sol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ow ma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 xml:space="preserve">ays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rave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?</w:t>
      </w:r>
    </w:p>
    <w:p w14:paraId="35089DD7" w14:textId="77777777" w:rsidR="00A90F78" w:rsidRDefault="00A90F78">
      <w:pPr>
        <w:spacing w:line="200" w:lineRule="exact"/>
      </w:pPr>
    </w:p>
    <w:p w14:paraId="269C0D3C" w14:textId="77777777" w:rsidR="00A90F78" w:rsidRDefault="00A90F78">
      <w:pPr>
        <w:spacing w:line="200" w:lineRule="exact"/>
      </w:pPr>
    </w:p>
    <w:p w14:paraId="4BB47F41" w14:textId="77777777" w:rsidR="00A90F78" w:rsidRDefault="00A90F78">
      <w:pPr>
        <w:spacing w:line="200" w:lineRule="exact"/>
      </w:pPr>
    </w:p>
    <w:p w14:paraId="6682ACE3" w14:textId="77777777" w:rsidR="00A90F78" w:rsidRDefault="00A90F78">
      <w:pPr>
        <w:spacing w:before="7" w:line="220" w:lineRule="exact"/>
        <w:rPr>
          <w:sz w:val="22"/>
          <w:szCs w:val="22"/>
        </w:rPr>
      </w:pPr>
    </w:p>
    <w:p w14:paraId="3E2F7D39" w14:textId="77777777" w:rsidR="00A90F78" w:rsidRDefault="00036364">
      <w:pPr>
        <w:spacing w:line="360" w:lineRule="exact"/>
        <w:ind w:left="1663"/>
        <w:rPr>
          <w:rFonts w:ascii="Calibri" w:eastAsia="Calibri" w:hAnsi="Calibri" w:cs="Calibri"/>
          <w:sz w:val="32"/>
          <w:szCs w:val="32"/>
        </w:rPr>
      </w:pPr>
      <w:r>
        <w:pict w14:anchorId="5112547E">
          <v:group id="_x0000_s2068" style="position:absolute;left:0;text-align:left;margin-left:70.75pt;margin-top:-5.95pt;width:373.5pt;height:32.55pt;z-index:-251659776;mso-position-horizontal-relative:page" coordorigin="1415,-119" coordsize="7470,651">
            <v:shape id="_x0000_s2071" style="position:absolute;left:1435;top:-99;width:7430;height:611" coordorigin="1435,-99" coordsize="7430,611" path="m1435,512r7430,l8865,-99r-7430,l1435,512xe" fillcolor="#7e7e7e" stroked="f">
              <v:path arrowok="t"/>
            </v:shape>
            <v:shape id="_x0000_s2070" style="position:absolute;left:1435;top:-99;width:7430;height:611" coordorigin="1435,-99" coordsize="7430,611" path="m1435,512r7430,l8865,-99r-7430,l1435,512xe" filled="f" strokecolor="#385d89" strokeweight="2pt">
              <v:path arrowok="t"/>
            </v:shape>
            <v:shape id="_x0000_s2069" type="#_x0000_t75" style="position:absolute;left:1454;top:-6;width:7390;height:427">
              <v:imagedata r:id="rId12" o:title=""/>
            </v:shape>
            <w10:wrap anchorx="page"/>
          </v:group>
        </w:pic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A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ssign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m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e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n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t</w:t>
      </w:r>
      <w:r w:rsidR="00632DDA">
        <w:rPr>
          <w:rFonts w:ascii="Calibri" w:eastAsia="Calibri" w:hAnsi="Calibri" w:cs="Calibri"/>
          <w:b/>
          <w:color w:val="FFFFFF"/>
          <w:spacing w:val="-14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3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:</w:t>
      </w:r>
      <w:r w:rsidR="00632DDA">
        <w:rPr>
          <w:rFonts w:ascii="Calibri" w:eastAsia="Calibri" w:hAnsi="Calibri" w:cs="Calibri"/>
          <w:b/>
          <w:color w:val="FFFFFF"/>
          <w:spacing w:val="-2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W</w: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o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rking</w:t>
      </w:r>
      <w:r w:rsidR="00632DDA">
        <w:rPr>
          <w:rFonts w:ascii="Calibri" w:eastAsia="Calibri" w:hAnsi="Calibri" w:cs="Calibri"/>
          <w:b/>
          <w:color w:val="FFFFFF"/>
          <w:spacing w:val="-11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wi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t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h</w:t>
      </w:r>
      <w:r w:rsidR="00632DDA">
        <w:rPr>
          <w:rFonts w:ascii="Calibri" w:eastAsia="Calibri" w:hAnsi="Calibri" w:cs="Calibri"/>
          <w:b/>
          <w:color w:val="FFFFFF"/>
          <w:spacing w:val="-5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Sta</w: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c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k</w:t>
      </w:r>
    </w:p>
    <w:p w14:paraId="3EE3B7BE" w14:textId="77777777" w:rsidR="00A90F78" w:rsidRDefault="00A90F78">
      <w:pPr>
        <w:spacing w:line="200" w:lineRule="exact"/>
      </w:pPr>
    </w:p>
    <w:p w14:paraId="410CCB2A" w14:textId="77777777" w:rsidR="00A90F78" w:rsidRDefault="00A90F78">
      <w:pPr>
        <w:spacing w:line="200" w:lineRule="exact"/>
      </w:pPr>
    </w:p>
    <w:p w14:paraId="22DAED9D" w14:textId="77777777" w:rsidR="00A90F78" w:rsidRDefault="00A90F78">
      <w:pPr>
        <w:spacing w:before="5" w:line="200" w:lineRule="exact"/>
      </w:pPr>
    </w:p>
    <w:p w14:paraId="43DA7454" w14:textId="77777777" w:rsidR="00A90F78" w:rsidRDefault="00632DDA">
      <w:pPr>
        <w:spacing w:before="4"/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ma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 xml:space="preserve">ed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ime: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15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Mins</w:t>
      </w:r>
    </w:p>
    <w:p w14:paraId="2EADA19E" w14:textId="77777777" w:rsidR="00A90F78" w:rsidRDefault="00A90F78">
      <w:pPr>
        <w:spacing w:before="11" w:line="240" w:lineRule="exact"/>
        <w:rPr>
          <w:sz w:val="24"/>
          <w:szCs w:val="24"/>
        </w:rPr>
      </w:pPr>
    </w:p>
    <w:p w14:paraId="561E01D7" w14:textId="77777777" w:rsidR="00A90F78" w:rsidRDefault="00632DDA">
      <w:pPr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Pro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em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>n:</w:t>
      </w:r>
      <w:r>
        <w:rPr>
          <w:rFonts w:ascii="Calibri" w:eastAsia="Calibri" w:hAnsi="Calibri" w:cs="Calibri"/>
          <w:b/>
          <w:spacing w:val="4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Crea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ack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w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ac</w:t>
      </w:r>
      <w:r>
        <w:rPr>
          <w:rFonts w:ascii="Calibri" w:eastAsia="Calibri" w:hAnsi="Calibri" w:cs="Calibri"/>
          <w:spacing w:val="-2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58396DF8" w14:textId="77777777" w:rsidR="00A90F78" w:rsidRDefault="00A90F78">
      <w:pPr>
        <w:spacing w:before="8" w:line="240" w:lineRule="exact"/>
        <w:rPr>
          <w:sz w:val="24"/>
          <w:szCs w:val="24"/>
        </w:rPr>
      </w:pPr>
    </w:p>
    <w:p w14:paraId="2E3CAD45" w14:textId="77777777" w:rsidR="00A90F78" w:rsidRDefault="00632DDA">
      <w:pPr>
        <w:ind w:left="58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g1</w:t>
      </w:r>
    </w:p>
    <w:p w14:paraId="68CFF24D" w14:textId="77777777" w:rsidR="00A90F78" w:rsidRDefault="00632DDA">
      <w:pPr>
        <w:spacing w:line="300" w:lineRule="exact"/>
        <w:ind w:left="58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g2</w:t>
      </w:r>
    </w:p>
    <w:p w14:paraId="0C8F63B2" w14:textId="77777777" w:rsidR="00A90F78" w:rsidRDefault="00632DDA">
      <w:pPr>
        <w:spacing w:before="1"/>
        <w:ind w:left="58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g4</w:t>
      </w:r>
    </w:p>
    <w:p w14:paraId="73F05078" w14:textId="77777777" w:rsidR="00A90F78" w:rsidRDefault="00632DDA">
      <w:pPr>
        <w:spacing w:line="300" w:lineRule="exact"/>
        <w:ind w:left="58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g5</w:t>
      </w:r>
    </w:p>
    <w:p w14:paraId="654BFD42" w14:textId="77777777" w:rsidR="00A90F78" w:rsidRDefault="00632DDA">
      <w:pPr>
        <w:spacing w:line="277" w:lineRule="auto"/>
        <w:ind w:left="220" w:right="2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Trave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gh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k 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et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ole.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 get ‘s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g1’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as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ir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‘s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g5’</w:t>
      </w:r>
    </w:p>
    <w:p w14:paraId="2F3FBBF2" w14:textId="77777777" w:rsidR="00A90F78" w:rsidRDefault="00A90F78">
      <w:pPr>
        <w:spacing w:before="7" w:line="180" w:lineRule="exact"/>
        <w:rPr>
          <w:sz w:val="19"/>
          <w:szCs w:val="19"/>
        </w:rPr>
      </w:pPr>
    </w:p>
    <w:p w14:paraId="3B1A0D21" w14:textId="77777777" w:rsidR="00A90F78" w:rsidRDefault="00632DDA">
      <w:pPr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Insert “s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g3”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 “s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g2”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 “s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g4</w:t>
      </w:r>
      <w:r>
        <w:rPr>
          <w:rFonts w:ascii="Calibri" w:eastAsia="Calibri" w:hAnsi="Calibri" w:cs="Calibri"/>
          <w:spacing w:val="6"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71767923" w14:textId="77777777" w:rsidR="00A90F78" w:rsidRDefault="00A90F78">
      <w:pPr>
        <w:spacing w:before="5" w:line="240" w:lineRule="exact"/>
        <w:rPr>
          <w:sz w:val="24"/>
          <w:szCs w:val="24"/>
        </w:rPr>
      </w:pPr>
    </w:p>
    <w:p w14:paraId="69121EDC" w14:textId="77777777" w:rsidR="00A90F78" w:rsidRDefault="00632DDA">
      <w:pPr>
        <w:ind w:left="220"/>
        <w:rPr>
          <w:rFonts w:ascii="Calibri" w:eastAsia="Calibri" w:hAnsi="Calibri" w:cs="Calibri"/>
          <w:sz w:val="24"/>
          <w:szCs w:val="24"/>
        </w:rPr>
        <w:sectPr w:rsidR="00A90F78">
          <w:pgSz w:w="12240" w:h="15840"/>
          <w:pgMar w:top="980" w:right="1220" w:bottom="280" w:left="1220" w:header="761" w:footer="623" w:gutter="0"/>
          <w:cols w:space="720"/>
        </w:sectPr>
      </w:pP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ow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ly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ost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om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ack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 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ovi</w:t>
      </w:r>
      <w:r>
        <w:rPr>
          <w:rFonts w:ascii="Calibri" w:eastAsia="Calibri" w:hAnsi="Calibri" w:cs="Calibri"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  <w:proofErr w:type="gramEnd"/>
    </w:p>
    <w:p w14:paraId="7736D488" w14:textId="77777777" w:rsidR="00A90F78" w:rsidRDefault="00A90F78">
      <w:pPr>
        <w:spacing w:line="200" w:lineRule="exact"/>
      </w:pPr>
    </w:p>
    <w:p w14:paraId="0D8453DB" w14:textId="77777777" w:rsidR="00A90F78" w:rsidRDefault="00A90F78">
      <w:pPr>
        <w:spacing w:line="200" w:lineRule="exact"/>
      </w:pPr>
    </w:p>
    <w:p w14:paraId="2891A225" w14:textId="77777777" w:rsidR="00A90F78" w:rsidRDefault="00A90F78">
      <w:pPr>
        <w:spacing w:line="200" w:lineRule="exact"/>
      </w:pPr>
    </w:p>
    <w:p w14:paraId="76063802" w14:textId="77777777" w:rsidR="00A90F78" w:rsidRDefault="00A90F78">
      <w:pPr>
        <w:spacing w:line="200" w:lineRule="exact"/>
      </w:pPr>
    </w:p>
    <w:p w14:paraId="679FAB5F" w14:textId="77777777" w:rsidR="00A90F78" w:rsidRDefault="00A90F78">
      <w:pPr>
        <w:spacing w:before="11" w:line="220" w:lineRule="exact"/>
        <w:rPr>
          <w:sz w:val="22"/>
          <w:szCs w:val="22"/>
        </w:rPr>
      </w:pPr>
    </w:p>
    <w:p w14:paraId="737E4515" w14:textId="77777777" w:rsidR="00A90F78" w:rsidRDefault="00036364">
      <w:pPr>
        <w:spacing w:line="360" w:lineRule="exact"/>
        <w:ind w:left="1584"/>
        <w:rPr>
          <w:rFonts w:ascii="Calibri" w:eastAsia="Calibri" w:hAnsi="Calibri" w:cs="Calibri"/>
          <w:sz w:val="32"/>
          <w:szCs w:val="32"/>
        </w:rPr>
      </w:pPr>
      <w:r>
        <w:pict w14:anchorId="47404F33">
          <v:group id="_x0000_s2064" style="position:absolute;left:0;text-align:left;margin-left:71.2pt;margin-top:94.75pt;width:373.5pt;height:32.55pt;z-index:-251656704;mso-position-horizontal-relative:page;mso-position-vertical-relative:page" coordorigin="1424,1895" coordsize="7470,651">
            <v:shape id="_x0000_s2067" style="position:absolute;left:1444;top:1915;width:7430;height:611" coordorigin="1444,1915" coordsize="7430,611" path="m1444,2526r7430,l8874,1915r-7430,l1444,2526xe" fillcolor="#7e7e7e" stroked="f">
              <v:path arrowok="t"/>
            </v:shape>
            <v:shape id="_x0000_s2066" style="position:absolute;left:1444;top:1915;width:7430;height:611" coordorigin="1444,1915" coordsize="7430,611" path="m1444,2526r7430,l8874,1915r-7430,l1444,2526xe" filled="f" strokecolor="#385d89" strokeweight="2pt">
              <v:path arrowok="t"/>
            </v:shape>
            <v:shape id="_x0000_s2065" type="#_x0000_t75" style="position:absolute;left:1464;top:2006;width:7390;height:427">
              <v:imagedata r:id="rId12" o:title=""/>
            </v:shape>
            <w10:wrap anchorx="page" anchory="page"/>
          </v:group>
        </w:pic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A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ssign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m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e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n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t</w:t>
      </w:r>
      <w:r w:rsidR="00632DDA">
        <w:rPr>
          <w:rFonts w:ascii="Calibri" w:eastAsia="Calibri" w:hAnsi="Calibri" w:cs="Calibri"/>
          <w:b/>
          <w:color w:val="FFFFFF"/>
          <w:spacing w:val="-13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4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:</w:t>
      </w:r>
      <w:r w:rsidR="00632DDA">
        <w:rPr>
          <w:rFonts w:ascii="Calibri" w:eastAsia="Calibri" w:hAnsi="Calibri" w:cs="Calibri"/>
          <w:b/>
          <w:color w:val="FFFFFF"/>
          <w:spacing w:val="-2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W</w: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o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rking</w:t>
      </w:r>
      <w:r w:rsidR="00632DDA">
        <w:rPr>
          <w:rFonts w:ascii="Calibri" w:eastAsia="Calibri" w:hAnsi="Calibri" w:cs="Calibri"/>
          <w:b/>
          <w:color w:val="FFFFFF"/>
          <w:spacing w:val="-11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wi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t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h</w:t>
      </w:r>
      <w:r w:rsidR="00632DDA">
        <w:rPr>
          <w:rFonts w:ascii="Calibri" w:eastAsia="Calibri" w:hAnsi="Calibri" w:cs="Calibri"/>
          <w:b/>
          <w:color w:val="FFFFFF"/>
          <w:spacing w:val="-5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Q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u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e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u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e</w:t>
      </w:r>
    </w:p>
    <w:p w14:paraId="4E2D3435" w14:textId="77777777" w:rsidR="00A90F78" w:rsidRDefault="00A90F78">
      <w:pPr>
        <w:spacing w:line="200" w:lineRule="exact"/>
      </w:pPr>
    </w:p>
    <w:p w14:paraId="3738BF94" w14:textId="77777777" w:rsidR="00A90F78" w:rsidRDefault="00A90F78">
      <w:pPr>
        <w:spacing w:line="200" w:lineRule="exact"/>
      </w:pPr>
    </w:p>
    <w:p w14:paraId="171A60F1" w14:textId="77777777" w:rsidR="00A90F78" w:rsidRDefault="00A90F78">
      <w:pPr>
        <w:spacing w:before="18" w:line="240" w:lineRule="exact"/>
        <w:rPr>
          <w:sz w:val="24"/>
          <w:szCs w:val="24"/>
        </w:rPr>
      </w:pPr>
    </w:p>
    <w:p w14:paraId="6A05BEA9" w14:textId="77777777" w:rsidR="00A90F78" w:rsidRDefault="00632DDA">
      <w:pPr>
        <w:spacing w:before="4"/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ma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 xml:space="preserve">ed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ime: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15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Mins</w:t>
      </w:r>
    </w:p>
    <w:p w14:paraId="797053AD" w14:textId="77777777" w:rsidR="00A90F78" w:rsidRDefault="00A90F78">
      <w:pPr>
        <w:spacing w:before="11" w:line="240" w:lineRule="exact"/>
        <w:rPr>
          <w:sz w:val="24"/>
          <w:szCs w:val="24"/>
        </w:rPr>
      </w:pPr>
    </w:p>
    <w:p w14:paraId="6546FE78" w14:textId="77777777" w:rsidR="00A90F78" w:rsidRDefault="00632DDA">
      <w:pPr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Pro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em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>n:</w:t>
      </w:r>
      <w:r>
        <w:rPr>
          <w:rFonts w:ascii="Calibri" w:eastAsia="Calibri" w:hAnsi="Calibri" w:cs="Calibri"/>
          <w:b/>
          <w:spacing w:val="48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Crea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w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ue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6F9D2DB6" w14:textId="77777777" w:rsidR="00A90F78" w:rsidRDefault="00A90F78">
      <w:pPr>
        <w:spacing w:before="8" w:line="240" w:lineRule="exact"/>
        <w:rPr>
          <w:sz w:val="24"/>
          <w:szCs w:val="24"/>
        </w:rPr>
      </w:pPr>
    </w:p>
    <w:p w14:paraId="7BEFA370" w14:textId="77777777" w:rsidR="00A90F78" w:rsidRDefault="00632DDA">
      <w:pPr>
        <w:ind w:left="58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g1</w:t>
      </w:r>
    </w:p>
    <w:p w14:paraId="335DF780" w14:textId="77777777" w:rsidR="00A90F78" w:rsidRDefault="00632DDA">
      <w:pPr>
        <w:spacing w:before="1"/>
        <w:ind w:left="58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g2</w:t>
      </w:r>
    </w:p>
    <w:p w14:paraId="36ECAE0F" w14:textId="77777777" w:rsidR="00A90F78" w:rsidRDefault="00632DDA">
      <w:pPr>
        <w:spacing w:line="300" w:lineRule="exact"/>
        <w:ind w:left="58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g4</w:t>
      </w:r>
    </w:p>
    <w:p w14:paraId="30DE5702" w14:textId="77777777" w:rsidR="00A90F78" w:rsidRDefault="00632DDA">
      <w:pPr>
        <w:spacing w:before="2"/>
        <w:ind w:left="58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g5</w:t>
      </w:r>
    </w:p>
    <w:p w14:paraId="5CBCAE3C" w14:textId="77777777" w:rsidR="00A90F78" w:rsidRDefault="00632DDA">
      <w:pPr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Trave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gh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 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je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 va</w:t>
      </w:r>
      <w:r>
        <w:rPr>
          <w:rFonts w:ascii="Calibri" w:eastAsia="Calibri" w:hAnsi="Calibri" w:cs="Calibri"/>
          <w:spacing w:val="-3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sol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‘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1’</w:t>
      </w:r>
    </w:p>
    <w:p w14:paraId="4D750AB7" w14:textId="77777777" w:rsidR="00A90F78" w:rsidRDefault="00632DDA">
      <w:pPr>
        <w:spacing w:before="43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rst 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t on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sole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‘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g5’</w:t>
      </w:r>
    </w:p>
    <w:p w14:paraId="1E28DCEF" w14:textId="77777777" w:rsidR="00A90F78" w:rsidRDefault="00A90F78">
      <w:pPr>
        <w:spacing w:before="5" w:line="240" w:lineRule="exact"/>
        <w:rPr>
          <w:sz w:val="24"/>
          <w:szCs w:val="24"/>
        </w:rPr>
      </w:pPr>
    </w:p>
    <w:p w14:paraId="20B0771F" w14:textId="77777777" w:rsidR="00A90F78" w:rsidRDefault="00632DDA">
      <w:pPr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Insert “s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g3”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 “s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g2”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 “s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g4</w:t>
      </w:r>
      <w:r>
        <w:rPr>
          <w:rFonts w:ascii="Calibri" w:eastAsia="Calibri" w:hAnsi="Calibri" w:cs="Calibri"/>
          <w:spacing w:val="6"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2CD69FE1" w14:textId="77777777" w:rsidR="00A90F78" w:rsidRDefault="00632DDA">
      <w:pPr>
        <w:spacing w:before="1" w:line="320" w:lineRule="exact"/>
        <w:ind w:left="220" w:right="37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Trave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gh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 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sol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Is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 you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simil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proofErr w:type="gram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get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im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?</w:t>
      </w:r>
    </w:p>
    <w:p w14:paraId="40C03662" w14:textId="77777777" w:rsidR="00A90F78" w:rsidRDefault="00A90F78">
      <w:pPr>
        <w:spacing w:line="200" w:lineRule="exact"/>
      </w:pPr>
    </w:p>
    <w:p w14:paraId="28F3178F" w14:textId="77777777" w:rsidR="00A90F78" w:rsidRDefault="00A90F78">
      <w:pPr>
        <w:spacing w:line="200" w:lineRule="exact"/>
      </w:pPr>
    </w:p>
    <w:p w14:paraId="10DB8725" w14:textId="2360FD10" w:rsidR="00A90F78" w:rsidRDefault="00A90F78">
      <w:pPr>
        <w:spacing w:line="200" w:lineRule="exact"/>
      </w:pPr>
    </w:p>
    <w:p w14:paraId="5AD90B47" w14:textId="53929309" w:rsidR="003C5D9E" w:rsidRDefault="003C5D9E">
      <w:pPr>
        <w:spacing w:line="200" w:lineRule="exact"/>
      </w:pPr>
    </w:p>
    <w:p w14:paraId="391F9DDB" w14:textId="0CF7AF62" w:rsidR="003C5D9E" w:rsidRDefault="003C5D9E">
      <w:pPr>
        <w:spacing w:line="200" w:lineRule="exact"/>
      </w:pPr>
    </w:p>
    <w:p w14:paraId="150FE765" w14:textId="1E2CC84A" w:rsidR="003C5D9E" w:rsidRDefault="003C5D9E">
      <w:pPr>
        <w:spacing w:line="200" w:lineRule="exact"/>
      </w:pPr>
    </w:p>
    <w:p w14:paraId="370C7402" w14:textId="73CB423F" w:rsidR="003C5D9E" w:rsidRDefault="003C5D9E">
      <w:pPr>
        <w:spacing w:line="200" w:lineRule="exact"/>
      </w:pPr>
    </w:p>
    <w:p w14:paraId="57B95CB4" w14:textId="7D263BEE" w:rsidR="003C5D9E" w:rsidRDefault="003C5D9E">
      <w:pPr>
        <w:spacing w:line="200" w:lineRule="exact"/>
      </w:pPr>
    </w:p>
    <w:p w14:paraId="3ED611CC" w14:textId="35758E29" w:rsidR="003C5D9E" w:rsidRDefault="003C5D9E">
      <w:pPr>
        <w:spacing w:line="200" w:lineRule="exact"/>
      </w:pPr>
    </w:p>
    <w:p w14:paraId="79DB8692" w14:textId="75C67A69" w:rsidR="003C5D9E" w:rsidRDefault="003C5D9E">
      <w:pPr>
        <w:spacing w:line="200" w:lineRule="exact"/>
      </w:pPr>
    </w:p>
    <w:p w14:paraId="5A52F339" w14:textId="3B49ACE5" w:rsidR="003C5D9E" w:rsidRDefault="003C5D9E">
      <w:pPr>
        <w:spacing w:line="200" w:lineRule="exact"/>
      </w:pPr>
    </w:p>
    <w:p w14:paraId="147AA935" w14:textId="40BA0BD4" w:rsidR="003C5D9E" w:rsidRDefault="003C5D9E">
      <w:pPr>
        <w:spacing w:line="200" w:lineRule="exact"/>
      </w:pPr>
    </w:p>
    <w:p w14:paraId="3C6498FC" w14:textId="7A4DD4A2" w:rsidR="003C5D9E" w:rsidRDefault="003C5D9E">
      <w:pPr>
        <w:spacing w:line="200" w:lineRule="exact"/>
      </w:pPr>
    </w:p>
    <w:p w14:paraId="16E349EF" w14:textId="28980BB3" w:rsidR="003C5D9E" w:rsidRDefault="003C5D9E">
      <w:pPr>
        <w:spacing w:line="200" w:lineRule="exact"/>
      </w:pPr>
    </w:p>
    <w:p w14:paraId="6C059C81" w14:textId="2E51EFD5" w:rsidR="003C5D9E" w:rsidRDefault="003C5D9E">
      <w:pPr>
        <w:spacing w:line="200" w:lineRule="exact"/>
      </w:pPr>
    </w:p>
    <w:p w14:paraId="186A98AC" w14:textId="4C6FAD3D" w:rsidR="003C5D9E" w:rsidRDefault="003C5D9E">
      <w:pPr>
        <w:spacing w:line="200" w:lineRule="exact"/>
      </w:pPr>
    </w:p>
    <w:p w14:paraId="7355E42F" w14:textId="411FD5E9" w:rsidR="003C5D9E" w:rsidRDefault="003C5D9E">
      <w:pPr>
        <w:spacing w:line="200" w:lineRule="exact"/>
      </w:pPr>
    </w:p>
    <w:p w14:paraId="7D5E28C7" w14:textId="204F5208" w:rsidR="003C5D9E" w:rsidRDefault="003C5D9E">
      <w:pPr>
        <w:spacing w:line="200" w:lineRule="exact"/>
      </w:pPr>
    </w:p>
    <w:p w14:paraId="1E0ABA93" w14:textId="1CA45FB0" w:rsidR="003C5D9E" w:rsidRDefault="003C5D9E">
      <w:pPr>
        <w:spacing w:line="200" w:lineRule="exact"/>
      </w:pPr>
    </w:p>
    <w:p w14:paraId="68F7A4F2" w14:textId="7F7FD916" w:rsidR="003C5D9E" w:rsidRDefault="003C5D9E">
      <w:pPr>
        <w:spacing w:line="200" w:lineRule="exact"/>
      </w:pPr>
    </w:p>
    <w:p w14:paraId="66B826E3" w14:textId="41B8C315" w:rsidR="003C5D9E" w:rsidRDefault="003C5D9E">
      <w:pPr>
        <w:spacing w:line="200" w:lineRule="exact"/>
      </w:pPr>
    </w:p>
    <w:p w14:paraId="6820D6B1" w14:textId="4ED92AE1" w:rsidR="003C5D9E" w:rsidRDefault="003C5D9E">
      <w:pPr>
        <w:spacing w:line="200" w:lineRule="exact"/>
      </w:pPr>
    </w:p>
    <w:p w14:paraId="7C4EC6C3" w14:textId="752C1C8D" w:rsidR="003C5D9E" w:rsidRDefault="003C5D9E">
      <w:pPr>
        <w:spacing w:line="200" w:lineRule="exact"/>
      </w:pPr>
    </w:p>
    <w:p w14:paraId="385034D9" w14:textId="78084AC3" w:rsidR="003C5D9E" w:rsidRDefault="003C5D9E">
      <w:pPr>
        <w:spacing w:line="200" w:lineRule="exact"/>
      </w:pPr>
    </w:p>
    <w:p w14:paraId="71290430" w14:textId="4D928E43" w:rsidR="003C5D9E" w:rsidRDefault="003C5D9E">
      <w:pPr>
        <w:spacing w:line="200" w:lineRule="exact"/>
      </w:pPr>
    </w:p>
    <w:p w14:paraId="0A687EAE" w14:textId="65D0809F" w:rsidR="003C5D9E" w:rsidRDefault="003C5D9E">
      <w:pPr>
        <w:spacing w:line="200" w:lineRule="exact"/>
      </w:pPr>
    </w:p>
    <w:p w14:paraId="0AE3426F" w14:textId="4B785AAA" w:rsidR="003C5D9E" w:rsidRDefault="003C5D9E">
      <w:pPr>
        <w:spacing w:line="200" w:lineRule="exact"/>
      </w:pPr>
    </w:p>
    <w:p w14:paraId="633B0A64" w14:textId="6B0A87FA" w:rsidR="003C5D9E" w:rsidRDefault="003C5D9E">
      <w:pPr>
        <w:spacing w:line="200" w:lineRule="exact"/>
      </w:pPr>
    </w:p>
    <w:p w14:paraId="0E0F6002" w14:textId="7EE2ECA3" w:rsidR="003C5D9E" w:rsidRDefault="003C5D9E">
      <w:pPr>
        <w:spacing w:line="200" w:lineRule="exact"/>
      </w:pPr>
    </w:p>
    <w:p w14:paraId="629D2718" w14:textId="41F1A38D" w:rsidR="003C5D9E" w:rsidRDefault="003C5D9E">
      <w:pPr>
        <w:spacing w:line="200" w:lineRule="exact"/>
      </w:pPr>
    </w:p>
    <w:p w14:paraId="6E1C3E46" w14:textId="4C8DEC67" w:rsidR="003C5D9E" w:rsidRDefault="003C5D9E">
      <w:pPr>
        <w:spacing w:line="200" w:lineRule="exact"/>
      </w:pPr>
    </w:p>
    <w:p w14:paraId="7BB317B0" w14:textId="20A0A6D6" w:rsidR="003C5D9E" w:rsidRDefault="003C5D9E">
      <w:pPr>
        <w:spacing w:line="200" w:lineRule="exact"/>
      </w:pPr>
    </w:p>
    <w:p w14:paraId="4E2D28CC" w14:textId="3582F7C5" w:rsidR="003C5D9E" w:rsidRDefault="003C5D9E">
      <w:pPr>
        <w:spacing w:line="200" w:lineRule="exact"/>
      </w:pPr>
    </w:p>
    <w:p w14:paraId="7C681C5A" w14:textId="41149617" w:rsidR="003C5D9E" w:rsidRDefault="003C5D9E">
      <w:pPr>
        <w:spacing w:line="200" w:lineRule="exact"/>
      </w:pPr>
    </w:p>
    <w:p w14:paraId="4DCED1B0" w14:textId="124F24E8" w:rsidR="003C5D9E" w:rsidRDefault="003C5D9E">
      <w:pPr>
        <w:spacing w:line="200" w:lineRule="exact"/>
      </w:pPr>
    </w:p>
    <w:p w14:paraId="01479534" w14:textId="323392DB" w:rsidR="003C5D9E" w:rsidRDefault="003C5D9E">
      <w:pPr>
        <w:spacing w:line="200" w:lineRule="exact"/>
      </w:pPr>
    </w:p>
    <w:p w14:paraId="7F95A06A" w14:textId="77777777" w:rsidR="003C5D9E" w:rsidRDefault="003C5D9E">
      <w:pPr>
        <w:spacing w:line="200" w:lineRule="exact"/>
      </w:pPr>
    </w:p>
    <w:p w14:paraId="50DC40C6" w14:textId="77777777" w:rsidR="00A90F78" w:rsidRDefault="00A90F78">
      <w:pPr>
        <w:spacing w:line="200" w:lineRule="exact"/>
      </w:pPr>
    </w:p>
    <w:p w14:paraId="2CADDDD2" w14:textId="77777777" w:rsidR="00A90F78" w:rsidRDefault="00A90F78">
      <w:pPr>
        <w:spacing w:before="5" w:line="200" w:lineRule="exact"/>
      </w:pPr>
    </w:p>
    <w:p w14:paraId="25239EBA" w14:textId="77777777" w:rsidR="00A90F78" w:rsidRDefault="00036364">
      <w:pPr>
        <w:spacing w:line="380" w:lineRule="exact"/>
        <w:ind w:left="1231"/>
        <w:rPr>
          <w:rFonts w:ascii="Calibri" w:eastAsia="Calibri" w:hAnsi="Calibri" w:cs="Calibri"/>
          <w:sz w:val="32"/>
          <w:szCs w:val="32"/>
        </w:rPr>
      </w:pPr>
      <w:r>
        <w:lastRenderedPageBreak/>
        <w:pict w14:anchorId="092B20D0">
          <v:group id="_x0000_s2060" style="position:absolute;left:0;text-align:left;margin-left:66.2pt;margin-top:-5.85pt;width:373.5pt;height:32.55pt;z-index:-251655680;mso-position-horizontal-relative:page" coordorigin="1324,-117" coordsize="7470,651">
            <v:shape id="_x0000_s2063" style="position:absolute;left:1344;top:-97;width:7430;height:611" coordorigin="1344,-97" coordsize="7430,611" path="m1344,514r7430,l8774,-97r-7430,l1344,514xe" fillcolor="#7e7e7e" stroked="f">
              <v:path arrowok="t"/>
            </v:shape>
            <v:shape id="_x0000_s2062" style="position:absolute;left:1344;top:-97;width:7430;height:611" coordorigin="1344,-97" coordsize="7430,611" path="m1344,514r7430,l8774,-97r-7430,l1344,514xe" filled="f" strokecolor="#385d89" strokeweight="2pt">
              <v:path arrowok="t"/>
            </v:shape>
            <v:shape id="_x0000_s2061" type="#_x0000_t75" style="position:absolute;left:1363;top:-6;width:7392;height:427">
              <v:imagedata r:id="rId12" o:title=""/>
            </v:shape>
            <w10:wrap anchorx="page"/>
          </v:group>
        </w:pic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Assig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n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m</w: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e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n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t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 xml:space="preserve"> 5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 xml:space="preserve">: </w: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W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orking</w:t>
      </w:r>
      <w:r w:rsidR="00632DDA">
        <w:rPr>
          <w:rFonts w:ascii="Calibri" w:eastAsia="Calibri" w:hAnsi="Calibri" w:cs="Calibri"/>
          <w:b/>
          <w:color w:val="FFFFFF"/>
          <w:spacing w:val="-4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wi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t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h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 xml:space="preserve"> </w:t>
      </w:r>
      <w:proofErr w:type="spellStart"/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Ha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s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h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T</w:t>
      </w:r>
      <w:r w:rsidR="00632DDA">
        <w:rPr>
          <w:rFonts w:ascii="Calibri" w:eastAsia="Calibri" w:hAnsi="Calibri" w:cs="Calibri"/>
          <w:b/>
          <w:color w:val="FFFFFF"/>
          <w:spacing w:val="3"/>
          <w:sz w:val="32"/>
          <w:szCs w:val="32"/>
        </w:rPr>
        <w:t>a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b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le</w:t>
      </w:r>
      <w:proofErr w:type="spellEnd"/>
    </w:p>
    <w:p w14:paraId="628D0C73" w14:textId="77777777" w:rsidR="00A90F78" w:rsidRDefault="00A90F78">
      <w:pPr>
        <w:spacing w:line="200" w:lineRule="exact"/>
      </w:pPr>
    </w:p>
    <w:p w14:paraId="58239189" w14:textId="77777777" w:rsidR="00A90F78" w:rsidRDefault="00A90F78">
      <w:pPr>
        <w:spacing w:before="6" w:line="260" w:lineRule="exact"/>
        <w:rPr>
          <w:sz w:val="26"/>
          <w:szCs w:val="26"/>
        </w:rPr>
      </w:pPr>
    </w:p>
    <w:p w14:paraId="679314FA" w14:textId="77777777" w:rsidR="00A90F78" w:rsidRDefault="00632DDA">
      <w:pPr>
        <w:spacing w:before="4"/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ma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 xml:space="preserve">ed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ime: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20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Mins</w:t>
      </w:r>
    </w:p>
    <w:p w14:paraId="10989D5B" w14:textId="77777777" w:rsidR="00A90F78" w:rsidRDefault="00A90F78">
      <w:pPr>
        <w:spacing w:before="11" w:line="240" w:lineRule="exact"/>
        <w:rPr>
          <w:sz w:val="24"/>
          <w:szCs w:val="24"/>
        </w:rPr>
      </w:pPr>
    </w:p>
    <w:p w14:paraId="49D95A10" w14:textId="77777777" w:rsidR="00A90F78" w:rsidRDefault="00036364">
      <w:pPr>
        <w:spacing w:line="320" w:lineRule="exact"/>
        <w:ind w:left="220"/>
        <w:rPr>
          <w:rFonts w:ascii="Calibri" w:eastAsia="Calibri" w:hAnsi="Calibri" w:cs="Calibri"/>
          <w:sz w:val="24"/>
          <w:szCs w:val="24"/>
        </w:rPr>
      </w:pPr>
      <w:r>
        <w:pict w14:anchorId="56967166">
          <v:group id="_x0000_s2058" style="position:absolute;left:0;text-align:left;margin-left:72.75pt;margin-top:31.45pt;width:2.35pt;height:0;z-index:-251657728;mso-position-horizontal-relative:page" coordorigin="1455,629" coordsize="47,0">
            <v:shape id="_x0000_s2059" style="position:absolute;left:1455;top:629;width:47;height:0" coordorigin="1455,629" coordsize="47,0" path="m1455,629r47,e" filled="f" strokecolor="maroon" strokeweight=".26211mm">
              <v:path arrowok="t"/>
            </v:shape>
            <w10:wrap anchorx="page"/>
          </v:group>
        </w:pict>
      </w:r>
      <w:r w:rsidR="00632DDA">
        <w:rPr>
          <w:rFonts w:ascii="Calibri" w:eastAsia="Calibri" w:hAnsi="Calibri" w:cs="Calibri"/>
          <w:b/>
          <w:sz w:val="28"/>
          <w:szCs w:val="28"/>
        </w:rPr>
        <w:t>Pro</w:t>
      </w:r>
      <w:r w:rsidR="00632DDA">
        <w:rPr>
          <w:rFonts w:ascii="Calibri" w:eastAsia="Calibri" w:hAnsi="Calibri" w:cs="Calibri"/>
          <w:b/>
          <w:spacing w:val="1"/>
          <w:sz w:val="28"/>
          <w:szCs w:val="28"/>
        </w:rPr>
        <w:t>b</w:t>
      </w:r>
      <w:r w:rsidR="00632DDA"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 w:rsidR="00632DDA">
        <w:rPr>
          <w:rFonts w:ascii="Calibri" w:eastAsia="Calibri" w:hAnsi="Calibri" w:cs="Calibri"/>
          <w:b/>
          <w:sz w:val="28"/>
          <w:szCs w:val="28"/>
        </w:rPr>
        <w:t>em</w:t>
      </w:r>
      <w:r w:rsidR="00632DDA"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 w:rsidR="00632DDA">
        <w:rPr>
          <w:rFonts w:ascii="Calibri" w:eastAsia="Calibri" w:hAnsi="Calibri" w:cs="Calibri"/>
          <w:b/>
          <w:spacing w:val="1"/>
          <w:sz w:val="28"/>
          <w:szCs w:val="28"/>
        </w:rPr>
        <w:t>d</w:t>
      </w:r>
      <w:r w:rsidR="00632DDA"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 w:rsidR="00632DDA">
        <w:rPr>
          <w:rFonts w:ascii="Calibri" w:eastAsia="Calibri" w:hAnsi="Calibri" w:cs="Calibri"/>
          <w:b/>
          <w:sz w:val="28"/>
          <w:szCs w:val="28"/>
        </w:rPr>
        <w:t>s</w:t>
      </w:r>
      <w:r w:rsidR="00632DDA">
        <w:rPr>
          <w:rFonts w:ascii="Calibri" w:eastAsia="Calibri" w:hAnsi="Calibri" w:cs="Calibri"/>
          <w:b/>
          <w:spacing w:val="1"/>
          <w:sz w:val="28"/>
          <w:szCs w:val="28"/>
        </w:rPr>
        <w:t>c</w:t>
      </w:r>
      <w:r w:rsidR="00632DDA"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 w:rsidR="00632DDA">
        <w:rPr>
          <w:rFonts w:ascii="Calibri" w:eastAsia="Calibri" w:hAnsi="Calibri" w:cs="Calibri"/>
          <w:b/>
          <w:sz w:val="28"/>
          <w:szCs w:val="28"/>
        </w:rPr>
        <w:t>i</w:t>
      </w:r>
      <w:r w:rsidR="00632DDA">
        <w:rPr>
          <w:rFonts w:ascii="Calibri" w:eastAsia="Calibri" w:hAnsi="Calibri" w:cs="Calibri"/>
          <w:b/>
          <w:spacing w:val="-1"/>
          <w:sz w:val="28"/>
          <w:szCs w:val="28"/>
        </w:rPr>
        <w:t>p</w:t>
      </w:r>
      <w:r w:rsidR="00632DDA"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 w:rsidR="00632DDA">
        <w:rPr>
          <w:rFonts w:ascii="Calibri" w:eastAsia="Calibri" w:hAnsi="Calibri" w:cs="Calibri"/>
          <w:b/>
          <w:sz w:val="28"/>
          <w:szCs w:val="28"/>
        </w:rPr>
        <w:t>i</w:t>
      </w:r>
      <w:r w:rsidR="00632DDA">
        <w:rPr>
          <w:rFonts w:ascii="Calibri" w:eastAsia="Calibri" w:hAnsi="Calibri" w:cs="Calibri"/>
          <w:b/>
          <w:spacing w:val="-1"/>
          <w:sz w:val="28"/>
          <w:szCs w:val="28"/>
        </w:rPr>
        <w:t>o</w:t>
      </w:r>
      <w:r w:rsidR="00632DDA">
        <w:rPr>
          <w:rFonts w:ascii="Calibri" w:eastAsia="Calibri" w:hAnsi="Calibri" w:cs="Calibri"/>
          <w:b/>
          <w:sz w:val="28"/>
          <w:szCs w:val="28"/>
        </w:rPr>
        <w:t xml:space="preserve">n: </w:t>
      </w:r>
      <w:r w:rsidR="00632DDA">
        <w:rPr>
          <w:rFonts w:ascii="Calibri" w:eastAsia="Calibri" w:hAnsi="Calibri" w:cs="Calibri"/>
          <w:sz w:val="24"/>
          <w:szCs w:val="24"/>
        </w:rPr>
        <w:t>Crea</w:t>
      </w:r>
      <w:r w:rsidR="00632DDA">
        <w:rPr>
          <w:rFonts w:ascii="Calibri" w:eastAsia="Calibri" w:hAnsi="Calibri" w:cs="Calibri"/>
          <w:spacing w:val="1"/>
          <w:sz w:val="24"/>
          <w:szCs w:val="24"/>
        </w:rPr>
        <w:t>t</w:t>
      </w:r>
      <w:r w:rsidR="00632DDA">
        <w:rPr>
          <w:rFonts w:ascii="Calibri" w:eastAsia="Calibri" w:hAnsi="Calibri" w:cs="Calibri"/>
          <w:sz w:val="24"/>
          <w:szCs w:val="24"/>
        </w:rPr>
        <w:t>e</w:t>
      </w:r>
      <w:r w:rsidR="00632DDA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632DDA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632DDA">
        <w:rPr>
          <w:rFonts w:ascii="Calibri" w:eastAsia="Calibri" w:hAnsi="Calibri" w:cs="Calibri"/>
          <w:sz w:val="24"/>
          <w:szCs w:val="24"/>
        </w:rPr>
        <w:t>lass</w:t>
      </w:r>
      <w:r w:rsidR="00632DDA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 w:rsidR="00632DDA">
        <w:rPr>
          <w:rFonts w:ascii="Calibri" w:eastAsia="Calibri" w:hAnsi="Calibri" w:cs="Calibri"/>
          <w:sz w:val="24"/>
          <w:szCs w:val="24"/>
        </w:rPr>
        <w:t>Cl</w:t>
      </w:r>
      <w:r w:rsidR="00632DDA">
        <w:rPr>
          <w:rFonts w:ascii="Calibri" w:eastAsia="Calibri" w:hAnsi="Calibri" w:cs="Calibri"/>
          <w:spacing w:val="-1"/>
          <w:sz w:val="24"/>
          <w:szCs w:val="24"/>
        </w:rPr>
        <w:t>s</w:t>
      </w:r>
      <w:r w:rsidR="00632DDA">
        <w:rPr>
          <w:rFonts w:ascii="Calibri" w:eastAsia="Calibri" w:hAnsi="Calibri" w:cs="Calibri"/>
          <w:sz w:val="24"/>
          <w:szCs w:val="24"/>
        </w:rPr>
        <w:t>P</w:t>
      </w:r>
      <w:r w:rsidR="00632DDA">
        <w:rPr>
          <w:rFonts w:ascii="Calibri" w:eastAsia="Calibri" w:hAnsi="Calibri" w:cs="Calibri"/>
          <w:spacing w:val="1"/>
          <w:sz w:val="24"/>
          <w:szCs w:val="24"/>
        </w:rPr>
        <w:t>e</w:t>
      </w:r>
      <w:r w:rsidR="00632DDA">
        <w:rPr>
          <w:rFonts w:ascii="Calibri" w:eastAsia="Calibri" w:hAnsi="Calibri" w:cs="Calibri"/>
          <w:sz w:val="24"/>
          <w:szCs w:val="24"/>
        </w:rPr>
        <w:t>rs</w:t>
      </w:r>
      <w:r w:rsidR="00632DDA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632DDA">
        <w:rPr>
          <w:rFonts w:ascii="Calibri" w:eastAsia="Calibri" w:hAnsi="Calibri" w:cs="Calibri"/>
          <w:sz w:val="24"/>
          <w:szCs w:val="24"/>
        </w:rPr>
        <w:t>n</w:t>
      </w:r>
      <w:proofErr w:type="spellEnd"/>
      <w:r w:rsidR="00632DDA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632DDA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632DDA">
        <w:rPr>
          <w:rFonts w:ascii="Calibri" w:eastAsia="Calibri" w:hAnsi="Calibri" w:cs="Calibri"/>
          <w:sz w:val="24"/>
          <w:szCs w:val="24"/>
        </w:rPr>
        <w:t>s s</w:t>
      </w:r>
      <w:r w:rsidR="00632DDA">
        <w:rPr>
          <w:rFonts w:ascii="Calibri" w:eastAsia="Calibri" w:hAnsi="Calibri" w:cs="Calibri"/>
          <w:spacing w:val="1"/>
          <w:sz w:val="24"/>
          <w:szCs w:val="24"/>
        </w:rPr>
        <w:t>h</w:t>
      </w:r>
      <w:r w:rsidR="00632DDA">
        <w:rPr>
          <w:rFonts w:ascii="Calibri" w:eastAsia="Calibri" w:hAnsi="Calibri" w:cs="Calibri"/>
          <w:sz w:val="24"/>
          <w:szCs w:val="24"/>
        </w:rPr>
        <w:t>o</w:t>
      </w:r>
      <w:r w:rsidR="00632DDA">
        <w:rPr>
          <w:rFonts w:ascii="Calibri" w:eastAsia="Calibri" w:hAnsi="Calibri" w:cs="Calibri"/>
          <w:spacing w:val="-1"/>
          <w:sz w:val="24"/>
          <w:szCs w:val="24"/>
        </w:rPr>
        <w:t>w</w:t>
      </w:r>
      <w:r w:rsidR="00632DDA">
        <w:rPr>
          <w:rFonts w:ascii="Calibri" w:eastAsia="Calibri" w:hAnsi="Calibri" w:cs="Calibri"/>
          <w:sz w:val="24"/>
          <w:szCs w:val="24"/>
        </w:rPr>
        <w:t>n</w:t>
      </w:r>
      <w:r w:rsidR="00632DDA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632DDA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632DDA">
        <w:rPr>
          <w:rFonts w:ascii="Calibri" w:eastAsia="Calibri" w:hAnsi="Calibri" w:cs="Calibri"/>
          <w:sz w:val="24"/>
          <w:szCs w:val="24"/>
        </w:rPr>
        <w:t>n</w:t>
      </w:r>
      <w:r w:rsidR="00632DDA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632DDA">
        <w:rPr>
          <w:rFonts w:ascii="Calibri" w:eastAsia="Calibri" w:hAnsi="Calibri" w:cs="Calibri"/>
          <w:spacing w:val="1"/>
          <w:sz w:val="24"/>
          <w:szCs w:val="24"/>
        </w:rPr>
        <w:t>f</w:t>
      </w:r>
      <w:r w:rsidR="00632DDA">
        <w:rPr>
          <w:rFonts w:ascii="Calibri" w:eastAsia="Calibri" w:hAnsi="Calibri" w:cs="Calibri"/>
          <w:sz w:val="24"/>
          <w:szCs w:val="24"/>
        </w:rPr>
        <w:t>ig</w:t>
      </w:r>
      <w:r w:rsidR="00632DDA">
        <w:rPr>
          <w:rFonts w:ascii="Calibri" w:eastAsia="Calibri" w:hAnsi="Calibri" w:cs="Calibri"/>
          <w:spacing w:val="1"/>
          <w:sz w:val="24"/>
          <w:szCs w:val="24"/>
        </w:rPr>
        <w:t>u</w:t>
      </w:r>
      <w:r w:rsidR="00632DDA">
        <w:rPr>
          <w:rFonts w:ascii="Calibri" w:eastAsia="Calibri" w:hAnsi="Calibri" w:cs="Calibri"/>
          <w:sz w:val="24"/>
          <w:szCs w:val="24"/>
        </w:rPr>
        <w:t>re</w:t>
      </w:r>
      <w:r w:rsidR="00632DDA"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 w:rsidR="00632DDA">
        <w:rPr>
          <w:rFonts w:ascii="Calibri" w:eastAsia="Calibri" w:hAnsi="Calibri" w:cs="Calibri"/>
          <w:sz w:val="24"/>
          <w:szCs w:val="24"/>
        </w:rPr>
        <w:t>el</w:t>
      </w:r>
      <w:r w:rsidR="00632DDA">
        <w:rPr>
          <w:rFonts w:ascii="Calibri" w:eastAsia="Calibri" w:hAnsi="Calibri" w:cs="Calibri"/>
          <w:spacing w:val="1"/>
          <w:sz w:val="24"/>
          <w:szCs w:val="24"/>
        </w:rPr>
        <w:t>o</w:t>
      </w:r>
      <w:r w:rsidR="00632DDA">
        <w:rPr>
          <w:rFonts w:ascii="Calibri" w:eastAsia="Calibri" w:hAnsi="Calibri" w:cs="Calibri"/>
          <w:spacing w:val="-1"/>
          <w:sz w:val="24"/>
          <w:szCs w:val="24"/>
        </w:rPr>
        <w:t>w</w:t>
      </w:r>
      <w:r w:rsidR="00632DDA">
        <w:rPr>
          <w:rFonts w:ascii="Calibri" w:eastAsia="Calibri" w:hAnsi="Calibri" w:cs="Calibri"/>
          <w:sz w:val="24"/>
          <w:szCs w:val="24"/>
        </w:rPr>
        <w:t>:</w:t>
      </w:r>
    </w:p>
    <w:p w14:paraId="326105E2" w14:textId="77777777" w:rsidR="00A90F78" w:rsidRDefault="00A90F78">
      <w:pPr>
        <w:spacing w:before="9" w:line="160" w:lineRule="exact"/>
        <w:rPr>
          <w:sz w:val="17"/>
          <w:szCs w:val="17"/>
        </w:rPr>
      </w:pPr>
    </w:p>
    <w:p w14:paraId="4F2B826C" w14:textId="77777777" w:rsidR="00A90F78" w:rsidRDefault="00A90F78">
      <w:pPr>
        <w:spacing w:line="200" w:lineRule="exact"/>
      </w:pPr>
    </w:p>
    <w:p w14:paraId="53374279" w14:textId="77777777" w:rsidR="00A90F78" w:rsidRDefault="00A90F78">
      <w:pPr>
        <w:spacing w:line="200" w:lineRule="exact"/>
      </w:pPr>
    </w:p>
    <w:p w14:paraId="09FE029D" w14:textId="77777777" w:rsidR="00A90F78" w:rsidRDefault="00632DDA">
      <w:pPr>
        <w:spacing w:before="36"/>
        <w:ind w:left="1091"/>
        <w:rPr>
          <w:rFonts w:ascii="Tahoma" w:eastAsia="Tahoma" w:hAnsi="Tahoma" w:cs="Tahoma"/>
          <w:sz w:val="16"/>
          <w:szCs w:val="16"/>
        </w:rPr>
      </w:pPr>
      <w:proofErr w:type="spellStart"/>
      <w:r>
        <w:rPr>
          <w:rFonts w:ascii="Tahoma" w:eastAsia="Tahoma" w:hAnsi="Tahoma" w:cs="Tahoma"/>
          <w:b/>
          <w:spacing w:val="-5"/>
          <w:w w:val="103"/>
          <w:sz w:val="16"/>
          <w:szCs w:val="16"/>
        </w:rPr>
        <w:t>Cl</w:t>
      </w:r>
      <w:r>
        <w:rPr>
          <w:rFonts w:ascii="Tahoma" w:eastAsia="Tahoma" w:hAnsi="Tahoma" w:cs="Tahoma"/>
          <w:b/>
          <w:spacing w:val="5"/>
          <w:w w:val="103"/>
          <w:sz w:val="16"/>
          <w:szCs w:val="16"/>
        </w:rPr>
        <w:t>s</w:t>
      </w:r>
      <w:r>
        <w:rPr>
          <w:rFonts w:ascii="Tahoma" w:eastAsia="Tahoma" w:hAnsi="Tahoma" w:cs="Tahoma"/>
          <w:b/>
          <w:spacing w:val="-3"/>
          <w:w w:val="103"/>
          <w:sz w:val="16"/>
          <w:szCs w:val="16"/>
        </w:rPr>
        <w:t>P</w:t>
      </w:r>
      <w:r>
        <w:rPr>
          <w:rFonts w:ascii="Tahoma" w:eastAsia="Tahoma" w:hAnsi="Tahoma" w:cs="Tahoma"/>
          <w:b/>
          <w:spacing w:val="7"/>
          <w:w w:val="103"/>
          <w:sz w:val="16"/>
          <w:szCs w:val="16"/>
        </w:rPr>
        <w:t>e</w:t>
      </w:r>
      <w:r>
        <w:rPr>
          <w:rFonts w:ascii="Tahoma" w:eastAsia="Tahoma" w:hAnsi="Tahoma" w:cs="Tahoma"/>
          <w:b/>
          <w:spacing w:val="3"/>
          <w:w w:val="103"/>
          <w:sz w:val="16"/>
          <w:szCs w:val="16"/>
        </w:rPr>
        <w:t>r</w:t>
      </w:r>
      <w:r>
        <w:rPr>
          <w:rFonts w:ascii="Tahoma" w:eastAsia="Tahoma" w:hAnsi="Tahoma" w:cs="Tahoma"/>
          <w:b/>
          <w:spacing w:val="5"/>
          <w:w w:val="103"/>
          <w:sz w:val="16"/>
          <w:szCs w:val="16"/>
        </w:rPr>
        <w:t>s</w:t>
      </w:r>
      <w:r>
        <w:rPr>
          <w:rFonts w:ascii="Tahoma" w:eastAsia="Tahoma" w:hAnsi="Tahoma" w:cs="Tahoma"/>
          <w:b/>
          <w:spacing w:val="3"/>
          <w:w w:val="103"/>
          <w:sz w:val="16"/>
          <w:szCs w:val="16"/>
        </w:rPr>
        <w:t>o</w:t>
      </w:r>
      <w:r>
        <w:rPr>
          <w:rFonts w:ascii="Tahoma" w:eastAsia="Tahoma" w:hAnsi="Tahoma" w:cs="Tahoma"/>
          <w:b/>
          <w:w w:val="103"/>
          <w:sz w:val="16"/>
          <w:szCs w:val="16"/>
        </w:rPr>
        <w:t>n</w:t>
      </w:r>
      <w:proofErr w:type="spellEnd"/>
    </w:p>
    <w:p w14:paraId="70B6EEAA" w14:textId="77777777" w:rsidR="00A90F78" w:rsidRDefault="00A90F78">
      <w:pPr>
        <w:spacing w:before="6" w:line="120" w:lineRule="exact"/>
        <w:rPr>
          <w:sz w:val="13"/>
          <w:szCs w:val="13"/>
        </w:rPr>
      </w:pPr>
    </w:p>
    <w:p w14:paraId="34EEE15A" w14:textId="77777777" w:rsidR="00A90F78" w:rsidRDefault="00632DDA">
      <w:pPr>
        <w:ind w:left="596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+</w:t>
      </w:r>
      <w:r>
        <w:rPr>
          <w:rFonts w:ascii="Tahoma" w:eastAsia="Tahoma" w:hAnsi="Tahoma" w:cs="Tahoma"/>
          <w:spacing w:val="1"/>
          <w:sz w:val="16"/>
          <w:szCs w:val="16"/>
        </w:rPr>
        <w:t>s</w:t>
      </w:r>
      <w:r>
        <w:rPr>
          <w:rFonts w:ascii="Tahoma" w:eastAsia="Tahoma" w:hAnsi="Tahoma" w:cs="Tahoma"/>
          <w:spacing w:val="5"/>
          <w:sz w:val="16"/>
          <w:szCs w:val="16"/>
        </w:rPr>
        <w:t>t</w:t>
      </w:r>
      <w:r>
        <w:rPr>
          <w:rFonts w:ascii="Tahoma" w:eastAsia="Tahoma" w:hAnsi="Tahoma" w:cs="Tahoma"/>
          <w:sz w:val="16"/>
          <w:szCs w:val="16"/>
        </w:rPr>
        <w:t>r</w:t>
      </w:r>
      <w:r>
        <w:rPr>
          <w:rFonts w:ascii="Tahoma" w:eastAsia="Tahoma" w:hAnsi="Tahoma" w:cs="Tahoma"/>
          <w:spacing w:val="-8"/>
          <w:sz w:val="16"/>
          <w:szCs w:val="16"/>
        </w:rPr>
        <w:t>i</w:t>
      </w:r>
      <w:r>
        <w:rPr>
          <w:rFonts w:ascii="Tahoma" w:eastAsia="Tahoma" w:hAnsi="Tahoma" w:cs="Tahoma"/>
          <w:spacing w:val="-2"/>
          <w:sz w:val="16"/>
          <w:szCs w:val="16"/>
        </w:rPr>
        <w:t>n</w:t>
      </w:r>
      <w:r>
        <w:rPr>
          <w:rFonts w:ascii="Tahoma" w:eastAsia="Tahoma" w:hAnsi="Tahoma" w:cs="Tahoma"/>
          <w:sz w:val="16"/>
          <w:szCs w:val="16"/>
        </w:rPr>
        <w:t>g</w:t>
      </w:r>
      <w:r>
        <w:rPr>
          <w:rFonts w:ascii="Tahoma" w:eastAsia="Tahoma" w:hAnsi="Tahoma" w:cs="Tahoma"/>
          <w:spacing w:val="9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-5"/>
          <w:w w:val="103"/>
          <w:sz w:val="16"/>
          <w:szCs w:val="16"/>
        </w:rPr>
        <w:t>N</w:t>
      </w:r>
      <w:r>
        <w:rPr>
          <w:rFonts w:ascii="Tahoma" w:eastAsia="Tahoma" w:hAnsi="Tahoma" w:cs="Tahoma"/>
          <w:spacing w:val="3"/>
          <w:w w:val="103"/>
          <w:sz w:val="16"/>
          <w:szCs w:val="16"/>
        </w:rPr>
        <w:t>a</w:t>
      </w:r>
      <w:r>
        <w:rPr>
          <w:rFonts w:ascii="Tahoma" w:eastAsia="Tahoma" w:hAnsi="Tahoma" w:cs="Tahoma"/>
          <w:spacing w:val="-19"/>
          <w:w w:val="103"/>
          <w:sz w:val="16"/>
          <w:szCs w:val="16"/>
        </w:rPr>
        <w:t>m</w:t>
      </w:r>
      <w:r>
        <w:rPr>
          <w:rFonts w:ascii="Tahoma" w:eastAsia="Tahoma" w:hAnsi="Tahoma" w:cs="Tahoma"/>
          <w:w w:val="103"/>
          <w:sz w:val="16"/>
          <w:szCs w:val="16"/>
        </w:rPr>
        <w:t>e</w:t>
      </w:r>
    </w:p>
    <w:p w14:paraId="4B47FB42" w14:textId="77777777" w:rsidR="00A90F78" w:rsidRDefault="00632DDA">
      <w:pPr>
        <w:spacing w:before="1"/>
        <w:ind w:left="596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+</w:t>
      </w:r>
      <w:r>
        <w:rPr>
          <w:rFonts w:ascii="Tahoma" w:eastAsia="Tahoma" w:hAnsi="Tahoma" w:cs="Tahoma"/>
          <w:spacing w:val="-8"/>
          <w:sz w:val="16"/>
          <w:szCs w:val="16"/>
        </w:rPr>
        <w:t>i</w:t>
      </w:r>
      <w:r>
        <w:rPr>
          <w:rFonts w:ascii="Tahoma" w:eastAsia="Tahoma" w:hAnsi="Tahoma" w:cs="Tahoma"/>
          <w:spacing w:val="-2"/>
          <w:sz w:val="16"/>
          <w:szCs w:val="16"/>
        </w:rPr>
        <w:t>n</w:t>
      </w:r>
      <w:r>
        <w:rPr>
          <w:rFonts w:ascii="Tahoma" w:eastAsia="Tahoma" w:hAnsi="Tahoma" w:cs="Tahoma"/>
          <w:sz w:val="16"/>
          <w:szCs w:val="16"/>
        </w:rPr>
        <w:t>t</w:t>
      </w:r>
      <w:r>
        <w:rPr>
          <w:rFonts w:ascii="Tahoma" w:eastAsia="Tahoma" w:hAnsi="Tahoma" w:cs="Tahoma"/>
          <w:spacing w:val="9"/>
          <w:sz w:val="16"/>
          <w:szCs w:val="16"/>
        </w:rPr>
        <w:t xml:space="preserve"> </w:t>
      </w:r>
      <w:r>
        <w:rPr>
          <w:rFonts w:ascii="Tahoma" w:eastAsia="Tahoma" w:hAnsi="Tahoma" w:cs="Tahoma"/>
          <w:spacing w:val="6"/>
          <w:w w:val="103"/>
          <w:sz w:val="16"/>
          <w:szCs w:val="16"/>
        </w:rPr>
        <w:t>A</w:t>
      </w:r>
      <w:r>
        <w:rPr>
          <w:rFonts w:ascii="Tahoma" w:eastAsia="Tahoma" w:hAnsi="Tahoma" w:cs="Tahoma"/>
          <w:spacing w:val="-1"/>
          <w:w w:val="103"/>
          <w:sz w:val="16"/>
          <w:szCs w:val="16"/>
        </w:rPr>
        <w:t>g</w:t>
      </w:r>
      <w:r>
        <w:rPr>
          <w:rFonts w:ascii="Tahoma" w:eastAsia="Tahoma" w:hAnsi="Tahoma" w:cs="Tahoma"/>
          <w:w w:val="103"/>
          <w:sz w:val="16"/>
          <w:szCs w:val="16"/>
        </w:rPr>
        <w:t>e</w:t>
      </w:r>
    </w:p>
    <w:p w14:paraId="237EEA58" w14:textId="77777777" w:rsidR="00A90F78" w:rsidRDefault="00036364">
      <w:pPr>
        <w:spacing w:before="1"/>
        <w:ind w:left="596"/>
        <w:rPr>
          <w:rFonts w:ascii="Tahoma" w:eastAsia="Tahoma" w:hAnsi="Tahoma" w:cs="Tahoma"/>
          <w:sz w:val="16"/>
          <w:szCs w:val="16"/>
        </w:rPr>
      </w:pPr>
      <w:r>
        <w:pict w14:anchorId="64894BD7">
          <v:group id="_x0000_s2054" style="position:absolute;left:0;text-align:left;margin-left:86.65pt;margin-top:-39.45pt;width:98pt;height:80.8pt;z-index:-251658752;mso-position-horizontal-relative:page" coordorigin="1733,-789" coordsize="1960,1616">
            <v:shape id="_x0000_s2057" style="position:absolute;left:1741;top:-781;width:1937;height:1601" coordorigin="1741,-781" coordsize="1937,1601" path="m1741,820r1937,l3678,-781r-1937,l1741,820xe" fillcolor="#ffffb8" stroked="f">
              <v:path arrowok="t"/>
            </v:shape>
            <v:shape id="_x0000_s2056" style="position:absolute;left:1741;top:-781;width:1937;height:1601" coordorigin="1741,-781" coordsize="1937,1601" path="m1741,820r1937,l3678,-781r-1937,l1741,820xe" filled="f" strokecolor="maroon" strokeweight=".26264mm">
              <v:path arrowok="t"/>
            </v:shape>
            <v:shape id="_x0000_s2055" style="position:absolute;left:1748;top:-445;width:1938;height:0" coordorigin="1748,-445" coordsize="1938,0" path="m1748,-445r1938,e" filled="f" strokecolor="maroon" strokeweight=".26211mm">
              <v:path arrowok="t"/>
            </v:shape>
            <w10:wrap anchorx="page"/>
          </v:group>
        </w:pict>
      </w:r>
      <w:r w:rsidR="00632DDA">
        <w:rPr>
          <w:rFonts w:ascii="Tahoma" w:eastAsia="Tahoma" w:hAnsi="Tahoma" w:cs="Tahoma"/>
          <w:sz w:val="16"/>
          <w:szCs w:val="16"/>
        </w:rPr>
        <w:t>+</w:t>
      </w:r>
      <w:r w:rsidR="00632DDA">
        <w:rPr>
          <w:rFonts w:ascii="Tahoma" w:eastAsia="Tahoma" w:hAnsi="Tahoma" w:cs="Tahoma"/>
          <w:spacing w:val="1"/>
          <w:sz w:val="16"/>
          <w:szCs w:val="16"/>
        </w:rPr>
        <w:t>s</w:t>
      </w:r>
      <w:r w:rsidR="00632DDA">
        <w:rPr>
          <w:rFonts w:ascii="Tahoma" w:eastAsia="Tahoma" w:hAnsi="Tahoma" w:cs="Tahoma"/>
          <w:spacing w:val="5"/>
          <w:sz w:val="16"/>
          <w:szCs w:val="16"/>
        </w:rPr>
        <w:t>t</w:t>
      </w:r>
      <w:r w:rsidR="00632DDA">
        <w:rPr>
          <w:rFonts w:ascii="Tahoma" w:eastAsia="Tahoma" w:hAnsi="Tahoma" w:cs="Tahoma"/>
          <w:sz w:val="16"/>
          <w:szCs w:val="16"/>
        </w:rPr>
        <w:t>r</w:t>
      </w:r>
      <w:r w:rsidR="00632DDA">
        <w:rPr>
          <w:rFonts w:ascii="Tahoma" w:eastAsia="Tahoma" w:hAnsi="Tahoma" w:cs="Tahoma"/>
          <w:spacing w:val="-8"/>
          <w:sz w:val="16"/>
          <w:szCs w:val="16"/>
        </w:rPr>
        <w:t>i</w:t>
      </w:r>
      <w:r w:rsidR="00632DDA">
        <w:rPr>
          <w:rFonts w:ascii="Tahoma" w:eastAsia="Tahoma" w:hAnsi="Tahoma" w:cs="Tahoma"/>
          <w:spacing w:val="-2"/>
          <w:sz w:val="16"/>
          <w:szCs w:val="16"/>
        </w:rPr>
        <w:t>n</w:t>
      </w:r>
      <w:r w:rsidR="00632DDA">
        <w:rPr>
          <w:rFonts w:ascii="Tahoma" w:eastAsia="Tahoma" w:hAnsi="Tahoma" w:cs="Tahoma"/>
          <w:sz w:val="16"/>
          <w:szCs w:val="16"/>
        </w:rPr>
        <w:t>g</w:t>
      </w:r>
      <w:r w:rsidR="00632DDA">
        <w:rPr>
          <w:rFonts w:ascii="Tahoma" w:eastAsia="Tahoma" w:hAnsi="Tahoma" w:cs="Tahoma"/>
          <w:spacing w:val="9"/>
          <w:sz w:val="16"/>
          <w:szCs w:val="16"/>
        </w:rPr>
        <w:t xml:space="preserve"> </w:t>
      </w:r>
      <w:proofErr w:type="spellStart"/>
      <w:r w:rsidR="00632DDA">
        <w:rPr>
          <w:rFonts w:ascii="Tahoma" w:eastAsia="Tahoma" w:hAnsi="Tahoma" w:cs="Tahoma"/>
          <w:spacing w:val="-1"/>
          <w:w w:val="103"/>
          <w:sz w:val="16"/>
          <w:szCs w:val="16"/>
        </w:rPr>
        <w:t>P</w:t>
      </w:r>
      <w:r w:rsidR="00632DDA">
        <w:rPr>
          <w:rFonts w:ascii="Tahoma" w:eastAsia="Tahoma" w:hAnsi="Tahoma" w:cs="Tahoma"/>
          <w:spacing w:val="-8"/>
          <w:w w:val="103"/>
          <w:sz w:val="16"/>
          <w:szCs w:val="16"/>
        </w:rPr>
        <w:t>l</w:t>
      </w:r>
      <w:r w:rsidR="00632DDA">
        <w:rPr>
          <w:rFonts w:ascii="Tahoma" w:eastAsia="Tahoma" w:hAnsi="Tahoma" w:cs="Tahoma"/>
          <w:spacing w:val="3"/>
          <w:w w:val="103"/>
          <w:sz w:val="16"/>
          <w:szCs w:val="16"/>
        </w:rPr>
        <w:t>a</w:t>
      </w:r>
      <w:r w:rsidR="00632DDA">
        <w:rPr>
          <w:rFonts w:ascii="Tahoma" w:eastAsia="Tahoma" w:hAnsi="Tahoma" w:cs="Tahoma"/>
          <w:spacing w:val="-1"/>
          <w:w w:val="103"/>
          <w:sz w:val="16"/>
          <w:szCs w:val="16"/>
        </w:rPr>
        <w:t>c</w:t>
      </w:r>
      <w:r w:rsidR="00632DDA">
        <w:rPr>
          <w:rFonts w:ascii="Tahoma" w:eastAsia="Tahoma" w:hAnsi="Tahoma" w:cs="Tahoma"/>
          <w:spacing w:val="3"/>
          <w:w w:val="103"/>
          <w:sz w:val="16"/>
          <w:szCs w:val="16"/>
        </w:rPr>
        <w:t>eO</w:t>
      </w:r>
      <w:r w:rsidR="00632DDA">
        <w:rPr>
          <w:rFonts w:ascii="Tahoma" w:eastAsia="Tahoma" w:hAnsi="Tahoma" w:cs="Tahoma"/>
          <w:spacing w:val="7"/>
          <w:w w:val="103"/>
          <w:sz w:val="16"/>
          <w:szCs w:val="16"/>
        </w:rPr>
        <w:t>f</w:t>
      </w:r>
      <w:r w:rsidR="00632DDA">
        <w:rPr>
          <w:rFonts w:ascii="Tahoma" w:eastAsia="Tahoma" w:hAnsi="Tahoma" w:cs="Tahoma"/>
          <w:spacing w:val="-8"/>
          <w:w w:val="103"/>
          <w:sz w:val="16"/>
          <w:szCs w:val="16"/>
        </w:rPr>
        <w:t>Bi</w:t>
      </w:r>
      <w:r w:rsidR="00632DDA">
        <w:rPr>
          <w:rFonts w:ascii="Tahoma" w:eastAsia="Tahoma" w:hAnsi="Tahoma" w:cs="Tahoma"/>
          <w:w w:val="103"/>
          <w:sz w:val="16"/>
          <w:szCs w:val="16"/>
        </w:rPr>
        <w:t>r</w:t>
      </w:r>
      <w:r w:rsidR="00632DDA">
        <w:rPr>
          <w:rFonts w:ascii="Tahoma" w:eastAsia="Tahoma" w:hAnsi="Tahoma" w:cs="Tahoma"/>
          <w:spacing w:val="5"/>
          <w:w w:val="103"/>
          <w:sz w:val="16"/>
          <w:szCs w:val="16"/>
        </w:rPr>
        <w:t>t</w:t>
      </w:r>
      <w:r w:rsidR="00632DDA">
        <w:rPr>
          <w:rFonts w:ascii="Tahoma" w:eastAsia="Tahoma" w:hAnsi="Tahoma" w:cs="Tahoma"/>
          <w:w w:val="103"/>
          <w:sz w:val="16"/>
          <w:szCs w:val="16"/>
        </w:rPr>
        <w:t>h</w:t>
      </w:r>
      <w:proofErr w:type="spellEnd"/>
    </w:p>
    <w:p w14:paraId="56F103DD" w14:textId="77777777" w:rsidR="00A90F78" w:rsidRDefault="00A90F78">
      <w:pPr>
        <w:spacing w:before="6" w:line="120" w:lineRule="exact"/>
        <w:rPr>
          <w:sz w:val="13"/>
          <w:szCs w:val="13"/>
        </w:rPr>
      </w:pPr>
    </w:p>
    <w:p w14:paraId="772E2394" w14:textId="77777777" w:rsidR="00A90F78" w:rsidRDefault="00632DDA">
      <w:pPr>
        <w:ind w:left="596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w w:val="103"/>
          <w:sz w:val="16"/>
          <w:szCs w:val="16"/>
        </w:rPr>
        <w:t>+</w:t>
      </w:r>
      <w:proofErr w:type="spellStart"/>
      <w:proofErr w:type="gramStart"/>
      <w:r>
        <w:rPr>
          <w:rFonts w:ascii="Tahoma" w:eastAsia="Tahoma" w:hAnsi="Tahoma" w:cs="Tahoma"/>
          <w:spacing w:val="6"/>
          <w:w w:val="103"/>
          <w:sz w:val="16"/>
          <w:szCs w:val="16"/>
        </w:rPr>
        <w:t>C</w:t>
      </w:r>
      <w:r>
        <w:rPr>
          <w:rFonts w:ascii="Tahoma" w:eastAsia="Tahoma" w:hAnsi="Tahoma" w:cs="Tahoma"/>
          <w:spacing w:val="-8"/>
          <w:w w:val="103"/>
          <w:sz w:val="16"/>
          <w:szCs w:val="16"/>
        </w:rPr>
        <w:t>l</w:t>
      </w:r>
      <w:r>
        <w:rPr>
          <w:rFonts w:ascii="Tahoma" w:eastAsia="Tahoma" w:hAnsi="Tahoma" w:cs="Tahoma"/>
          <w:spacing w:val="1"/>
          <w:w w:val="103"/>
          <w:sz w:val="16"/>
          <w:szCs w:val="16"/>
        </w:rPr>
        <w:t>s</w:t>
      </w:r>
      <w:r>
        <w:rPr>
          <w:rFonts w:ascii="Tahoma" w:eastAsia="Tahoma" w:hAnsi="Tahoma" w:cs="Tahoma"/>
          <w:spacing w:val="-1"/>
          <w:w w:val="103"/>
          <w:sz w:val="16"/>
          <w:szCs w:val="16"/>
        </w:rPr>
        <w:t>P</w:t>
      </w:r>
      <w:r>
        <w:rPr>
          <w:rFonts w:ascii="Tahoma" w:eastAsia="Tahoma" w:hAnsi="Tahoma" w:cs="Tahoma"/>
          <w:spacing w:val="3"/>
          <w:w w:val="103"/>
          <w:sz w:val="16"/>
          <w:szCs w:val="16"/>
        </w:rPr>
        <w:t>e</w:t>
      </w:r>
      <w:r>
        <w:rPr>
          <w:rFonts w:ascii="Tahoma" w:eastAsia="Tahoma" w:hAnsi="Tahoma" w:cs="Tahoma"/>
          <w:w w:val="103"/>
          <w:sz w:val="16"/>
          <w:szCs w:val="16"/>
        </w:rPr>
        <w:t>r</w:t>
      </w:r>
      <w:r>
        <w:rPr>
          <w:rFonts w:ascii="Tahoma" w:eastAsia="Tahoma" w:hAnsi="Tahoma" w:cs="Tahoma"/>
          <w:spacing w:val="1"/>
          <w:w w:val="103"/>
          <w:sz w:val="16"/>
          <w:szCs w:val="16"/>
        </w:rPr>
        <w:t>s</w:t>
      </w:r>
      <w:r>
        <w:rPr>
          <w:rFonts w:ascii="Tahoma" w:eastAsia="Tahoma" w:hAnsi="Tahoma" w:cs="Tahoma"/>
          <w:w w:val="103"/>
          <w:sz w:val="16"/>
          <w:szCs w:val="16"/>
        </w:rPr>
        <w:t>o</w:t>
      </w:r>
      <w:r>
        <w:rPr>
          <w:rFonts w:ascii="Tahoma" w:eastAsia="Tahoma" w:hAnsi="Tahoma" w:cs="Tahoma"/>
          <w:spacing w:val="-2"/>
          <w:w w:val="103"/>
          <w:sz w:val="16"/>
          <w:szCs w:val="16"/>
        </w:rPr>
        <w:t>n</w:t>
      </w:r>
      <w:proofErr w:type="spellEnd"/>
      <w:r>
        <w:rPr>
          <w:rFonts w:ascii="Tahoma" w:eastAsia="Tahoma" w:hAnsi="Tahoma" w:cs="Tahoma"/>
          <w:spacing w:val="-3"/>
          <w:w w:val="103"/>
          <w:sz w:val="16"/>
          <w:szCs w:val="16"/>
        </w:rPr>
        <w:t>(</w:t>
      </w:r>
      <w:proofErr w:type="gramEnd"/>
      <w:r>
        <w:rPr>
          <w:rFonts w:ascii="Tahoma" w:eastAsia="Tahoma" w:hAnsi="Tahoma" w:cs="Tahoma"/>
          <w:w w:val="103"/>
          <w:sz w:val="16"/>
          <w:szCs w:val="16"/>
        </w:rPr>
        <w:t>)</w:t>
      </w:r>
    </w:p>
    <w:p w14:paraId="4017CCFE" w14:textId="77777777" w:rsidR="00A90F78" w:rsidRDefault="00632DDA">
      <w:pPr>
        <w:spacing w:before="1" w:line="180" w:lineRule="exact"/>
        <w:ind w:left="596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position w:val="-1"/>
          <w:sz w:val="16"/>
          <w:szCs w:val="16"/>
        </w:rPr>
        <w:t>+</w:t>
      </w:r>
      <w:r>
        <w:rPr>
          <w:rFonts w:ascii="Tahoma" w:eastAsia="Tahoma" w:hAnsi="Tahoma" w:cs="Tahoma"/>
          <w:spacing w:val="-8"/>
          <w:position w:val="-1"/>
          <w:sz w:val="16"/>
          <w:szCs w:val="16"/>
        </w:rPr>
        <w:t>B</w:t>
      </w:r>
      <w:r>
        <w:rPr>
          <w:rFonts w:ascii="Tahoma" w:eastAsia="Tahoma" w:hAnsi="Tahoma" w:cs="Tahoma"/>
          <w:position w:val="-1"/>
          <w:sz w:val="16"/>
          <w:szCs w:val="16"/>
        </w:rPr>
        <w:t>ool</w:t>
      </w:r>
      <w:r>
        <w:rPr>
          <w:rFonts w:ascii="Tahoma" w:eastAsia="Tahoma" w:hAnsi="Tahoma" w:cs="Tahoma"/>
          <w:spacing w:val="1"/>
          <w:position w:val="-1"/>
          <w:sz w:val="16"/>
          <w:szCs w:val="16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pacing w:val="6"/>
          <w:w w:val="103"/>
          <w:position w:val="-1"/>
          <w:sz w:val="16"/>
          <w:szCs w:val="16"/>
        </w:rPr>
        <w:t>C</w:t>
      </w:r>
      <w:r>
        <w:rPr>
          <w:rFonts w:ascii="Tahoma" w:eastAsia="Tahoma" w:hAnsi="Tahoma" w:cs="Tahoma"/>
          <w:spacing w:val="3"/>
          <w:w w:val="103"/>
          <w:position w:val="-1"/>
          <w:sz w:val="16"/>
          <w:szCs w:val="16"/>
        </w:rPr>
        <w:t>a</w:t>
      </w:r>
      <w:r>
        <w:rPr>
          <w:rFonts w:ascii="Tahoma" w:eastAsia="Tahoma" w:hAnsi="Tahoma" w:cs="Tahoma"/>
          <w:spacing w:val="-2"/>
          <w:w w:val="103"/>
          <w:position w:val="-1"/>
          <w:sz w:val="16"/>
          <w:szCs w:val="16"/>
        </w:rPr>
        <w:t>n</w:t>
      </w:r>
      <w:r>
        <w:rPr>
          <w:rFonts w:ascii="Tahoma" w:eastAsia="Tahoma" w:hAnsi="Tahoma" w:cs="Tahoma"/>
          <w:spacing w:val="-9"/>
          <w:w w:val="103"/>
          <w:position w:val="-1"/>
          <w:sz w:val="16"/>
          <w:szCs w:val="16"/>
        </w:rPr>
        <w:t>V</w:t>
      </w:r>
      <w:r>
        <w:rPr>
          <w:rFonts w:ascii="Tahoma" w:eastAsia="Tahoma" w:hAnsi="Tahoma" w:cs="Tahoma"/>
          <w:w w:val="103"/>
          <w:position w:val="-1"/>
          <w:sz w:val="16"/>
          <w:szCs w:val="16"/>
        </w:rPr>
        <w:t>o</w:t>
      </w:r>
      <w:r>
        <w:rPr>
          <w:rFonts w:ascii="Tahoma" w:eastAsia="Tahoma" w:hAnsi="Tahoma" w:cs="Tahoma"/>
          <w:spacing w:val="5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spacing w:val="3"/>
          <w:w w:val="103"/>
          <w:position w:val="-1"/>
          <w:sz w:val="16"/>
          <w:szCs w:val="16"/>
        </w:rPr>
        <w:t>e</w:t>
      </w:r>
      <w:proofErr w:type="spellEnd"/>
      <w:r>
        <w:rPr>
          <w:rFonts w:ascii="Tahoma" w:eastAsia="Tahoma" w:hAnsi="Tahoma" w:cs="Tahoma"/>
          <w:spacing w:val="-3"/>
          <w:w w:val="103"/>
          <w:position w:val="-1"/>
          <w:sz w:val="16"/>
          <w:szCs w:val="16"/>
        </w:rPr>
        <w:t>(</w:t>
      </w:r>
      <w:proofErr w:type="gramEnd"/>
      <w:r>
        <w:rPr>
          <w:rFonts w:ascii="Tahoma" w:eastAsia="Tahoma" w:hAnsi="Tahoma" w:cs="Tahoma"/>
          <w:w w:val="103"/>
          <w:position w:val="-1"/>
          <w:sz w:val="16"/>
          <w:szCs w:val="16"/>
        </w:rPr>
        <w:t>)</w:t>
      </w:r>
    </w:p>
    <w:p w14:paraId="6C1FF939" w14:textId="77777777" w:rsidR="00A90F78" w:rsidRDefault="00A90F78">
      <w:pPr>
        <w:spacing w:line="200" w:lineRule="exact"/>
      </w:pPr>
    </w:p>
    <w:p w14:paraId="21A8EE74" w14:textId="77777777" w:rsidR="00A90F78" w:rsidRDefault="00A90F78">
      <w:pPr>
        <w:spacing w:line="200" w:lineRule="exact"/>
      </w:pPr>
    </w:p>
    <w:p w14:paraId="68D09D99" w14:textId="77777777" w:rsidR="00A90F78" w:rsidRDefault="00A90F78">
      <w:pPr>
        <w:spacing w:before="14" w:line="240" w:lineRule="exact"/>
        <w:rPr>
          <w:sz w:val="24"/>
          <w:szCs w:val="24"/>
        </w:rPr>
      </w:pPr>
    </w:p>
    <w:p w14:paraId="263ADF09" w14:textId="77777777" w:rsidR="00A90F78" w:rsidRDefault="00632DDA">
      <w:pPr>
        <w:spacing w:before="11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*Pu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i/>
          <w:sz w:val="24"/>
          <w:szCs w:val="24"/>
        </w:rPr>
        <w:t>lic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ibu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es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re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i/>
          <w:sz w:val="24"/>
          <w:szCs w:val="24"/>
        </w:rPr>
        <w:t>resent</w:t>
      </w:r>
      <w:r>
        <w:rPr>
          <w:rFonts w:ascii="Calibri" w:eastAsia="Calibri" w:hAnsi="Calibri" w:cs="Calibri"/>
          <w:i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op</w:t>
      </w:r>
      <w:r>
        <w:rPr>
          <w:rFonts w:ascii="Calibri" w:eastAsia="Calibri" w:hAnsi="Calibri" w:cs="Calibri"/>
          <w:i/>
          <w:sz w:val="24"/>
          <w:szCs w:val="24"/>
        </w:rPr>
        <w:t>er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ies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 xml:space="preserve">in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z w:val="24"/>
          <w:szCs w:val="24"/>
        </w:rPr>
        <w:t>l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ss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ag</w:t>
      </w:r>
      <w:r>
        <w:rPr>
          <w:rFonts w:ascii="Calibri" w:eastAsia="Calibri" w:hAnsi="Calibri" w:cs="Calibri"/>
          <w:i/>
          <w:sz w:val="24"/>
          <w:szCs w:val="24"/>
        </w:rPr>
        <w:t>ram</w:t>
      </w:r>
    </w:p>
    <w:p w14:paraId="3B8B17B0" w14:textId="77777777" w:rsidR="00A90F78" w:rsidRDefault="00A90F78">
      <w:pPr>
        <w:spacing w:before="5" w:line="240" w:lineRule="exact"/>
        <w:rPr>
          <w:sz w:val="24"/>
          <w:szCs w:val="24"/>
        </w:rPr>
      </w:pPr>
    </w:p>
    <w:p w14:paraId="62189659" w14:textId="77777777" w:rsidR="00A90F78" w:rsidRDefault="00632DDA">
      <w:pPr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od ‘</w:t>
      </w:r>
      <w:proofErr w:type="spellStart"/>
      <w:r>
        <w:rPr>
          <w:rFonts w:ascii="Calibri" w:eastAsia="Calibri" w:hAnsi="Calibri" w:cs="Calibri"/>
          <w:sz w:val="24"/>
          <w:szCs w:val="24"/>
        </w:rPr>
        <w:t>Can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te</w:t>
      </w:r>
      <w:proofErr w:type="spellEnd"/>
      <w:r>
        <w:rPr>
          <w:rFonts w:ascii="Calibri" w:eastAsia="Calibri" w:hAnsi="Calibri" w:cs="Calibri"/>
          <w:sz w:val="24"/>
          <w:szCs w:val="24"/>
        </w:rPr>
        <w:t>’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if Age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&gt;</w:t>
      </w:r>
      <w:r>
        <w:rPr>
          <w:rFonts w:ascii="Calibri" w:eastAsia="Calibri" w:hAnsi="Calibri" w:cs="Calibri"/>
          <w:spacing w:val="-1"/>
          <w:sz w:val="24"/>
          <w:szCs w:val="24"/>
        </w:rPr>
        <w:t>=</w:t>
      </w:r>
      <w:r>
        <w:rPr>
          <w:rFonts w:ascii="Calibri" w:eastAsia="Calibri" w:hAnsi="Calibri" w:cs="Calibri"/>
          <w:sz w:val="24"/>
          <w:szCs w:val="24"/>
        </w:rPr>
        <w:t>18</w:t>
      </w:r>
    </w:p>
    <w:p w14:paraId="644CC53F" w14:textId="77777777" w:rsidR="00A90F78" w:rsidRDefault="00A90F78">
      <w:pPr>
        <w:spacing w:before="2" w:line="240" w:lineRule="exact"/>
        <w:rPr>
          <w:sz w:val="24"/>
          <w:szCs w:val="24"/>
        </w:rPr>
      </w:pPr>
    </w:p>
    <w:p w14:paraId="2E2B2FBF" w14:textId="431BB2C3" w:rsidR="00A90F78" w:rsidRDefault="00632DDA" w:rsidP="003C5D9E">
      <w:pPr>
        <w:ind w:left="220"/>
      </w:pPr>
      <w:r>
        <w:rPr>
          <w:rFonts w:ascii="Calibri" w:eastAsia="Calibri" w:hAnsi="Calibri" w:cs="Calibri"/>
          <w:sz w:val="24"/>
          <w:szCs w:val="24"/>
        </w:rPr>
        <w:t>Co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ies.</w:t>
      </w:r>
    </w:p>
    <w:p w14:paraId="49D380FC" w14:textId="77777777" w:rsidR="00A90F78" w:rsidRDefault="00A90F78">
      <w:pPr>
        <w:spacing w:before="6" w:line="240" w:lineRule="exact"/>
        <w:rPr>
          <w:sz w:val="24"/>
          <w:szCs w:val="24"/>
        </w:rPr>
      </w:pPr>
    </w:p>
    <w:p w14:paraId="52083224" w14:textId="77777777" w:rsidR="00A90F78" w:rsidRDefault="00632DDA">
      <w:pPr>
        <w:spacing w:before="11" w:line="280" w:lineRule="exact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lass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op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ies:</w:t>
      </w:r>
    </w:p>
    <w:p w14:paraId="1F786CD1" w14:textId="77777777" w:rsidR="00A90F78" w:rsidRDefault="00A90F78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3"/>
        <w:gridCol w:w="2396"/>
      </w:tblGrid>
      <w:tr w:rsidR="00A90F78" w14:paraId="376442BE" w14:textId="77777777">
        <w:trPr>
          <w:trHeight w:hRule="exact" w:val="302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F34A51" w14:textId="77777777" w:rsidR="00A90F78" w:rsidRDefault="00632DD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6EEB3" w14:textId="77777777" w:rsidR="00A90F78" w:rsidRDefault="00632DDA">
            <w:pPr>
              <w:spacing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02ABC" w14:textId="77777777" w:rsidR="00A90F78" w:rsidRDefault="00632DDA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PlaceO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th</w:t>
            </w:r>
            <w:proofErr w:type="spellEnd"/>
          </w:p>
        </w:tc>
      </w:tr>
      <w:tr w:rsidR="00A90F78" w14:paraId="32DCB5B5" w14:textId="77777777">
        <w:trPr>
          <w:trHeight w:hRule="exact" w:val="302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141B3" w14:textId="77777777" w:rsidR="00A90F78" w:rsidRDefault="00632DD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n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23F3A" w14:textId="77777777" w:rsidR="00A90F78" w:rsidRDefault="00632DDA">
            <w:pPr>
              <w:spacing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16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06DAF" w14:textId="77777777" w:rsidR="00A90F78" w:rsidRDefault="00632DDA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Ch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enn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ai</w:t>
            </w:r>
          </w:p>
        </w:tc>
      </w:tr>
      <w:tr w:rsidR="00A90F78" w14:paraId="5B505932" w14:textId="77777777">
        <w:trPr>
          <w:trHeight w:hRule="exact" w:val="302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3A038" w14:textId="77777777" w:rsidR="00A90F78" w:rsidRDefault="00632DD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Smi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6586A" w14:textId="77777777" w:rsidR="00A90F78" w:rsidRDefault="00632DDA">
            <w:pPr>
              <w:spacing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22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AACB4" w14:textId="77777777" w:rsidR="00A90F78" w:rsidRDefault="00632DDA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el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</w:p>
        </w:tc>
      </w:tr>
      <w:tr w:rsidR="00A90F78" w14:paraId="7B359EF0" w14:textId="77777777">
        <w:trPr>
          <w:trHeight w:hRule="exact" w:val="305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AAAE8" w14:textId="77777777" w:rsidR="00A90F78" w:rsidRDefault="00632DDA">
            <w:pPr>
              <w:spacing w:before="1"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et</w:t>
            </w:r>
            <w:proofErr w:type="spellEnd"/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B54A8" w14:textId="77777777" w:rsidR="00A90F78" w:rsidRDefault="00632DDA">
            <w:pPr>
              <w:spacing w:before="1"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25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B8AB9" w14:textId="77777777" w:rsidR="00A90F78" w:rsidRDefault="00632DDA">
            <w:pPr>
              <w:spacing w:before="1"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gal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</w:p>
        </w:tc>
      </w:tr>
      <w:tr w:rsidR="00A90F78" w14:paraId="65732DAE" w14:textId="77777777">
        <w:trPr>
          <w:trHeight w:hRule="exact" w:val="302"/>
        </w:trPr>
        <w:tc>
          <w:tcPr>
            <w:tcW w:w="2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F652E" w14:textId="77777777" w:rsidR="00A90F78" w:rsidRDefault="00632DD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Jyo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</w:p>
        </w:tc>
        <w:tc>
          <w:tcPr>
            <w:tcW w:w="2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9899F" w14:textId="77777777" w:rsidR="00A90F78" w:rsidRDefault="00632DDA">
            <w:pPr>
              <w:spacing w:line="280" w:lineRule="exact"/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10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198E4" w14:textId="77777777" w:rsidR="00A90F78" w:rsidRDefault="00632DDA">
            <w:pPr>
              <w:spacing w:line="280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gal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</w:p>
        </w:tc>
      </w:tr>
    </w:tbl>
    <w:p w14:paraId="0EAC57A9" w14:textId="77777777" w:rsidR="00A90F78" w:rsidRDefault="00A90F78">
      <w:pPr>
        <w:spacing w:before="10" w:line="100" w:lineRule="exact"/>
        <w:rPr>
          <w:sz w:val="11"/>
          <w:szCs w:val="11"/>
        </w:rPr>
      </w:pPr>
    </w:p>
    <w:p w14:paraId="04ABB402" w14:textId="77777777" w:rsidR="00A90F78" w:rsidRDefault="00A90F78">
      <w:pPr>
        <w:spacing w:line="200" w:lineRule="exact"/>
      </w:pPr>
    </w:p>
    <w:p w14:paraId="4A255A63" w14:textId="77777777" w:rsidR="00A90F78" w:rsidRDefault="00A90F78">
      <w:pPr>
        <w:spacing w:line="200" w:lineRule="exact"/>
      </w:pPr>
    </w:p>
    <w:p w14:paraId="16096182" w14:textId="77777777" w:rsidR="00A90F78" w:rsidRDefault="00632DDA">
      <w:pPr>
        <w:spacing w:before="11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rs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e.</w:t>
      </w:r>
    </w:p>
    <w:p w14:paraId="00EE6E07" w14:textId="77777777" w:rsidR="00A90F78" w:rsidRDefault="00A90F78">
      <w:pPr>
        <w:spacing w:before="2" w:line="240" w:lineRule="exact"/>
        <w:rPr>
          <w:sz w:val="24"/>
          <w:szCs w:val="24"/>
        </w:rPr>
      </w:pPr>
    </w:p>
    <w:p w14:paraId="55FFC60D" w14:textId="77777777" w:rsidR="00A90F78" w:rsidRDefault="00632DDA">
      <w:pPr>
        <w:spacing w:line="277" w:lineRule="auto"/>
        <w:ind w:left="220" w:right="240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 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d 1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rson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h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=</w:t>
      </w:r>
      <w:r>
        <w:rPr>
          <w:rFonts w:ascii="Calibri" w:eastAsia="Calibri" w:hAnsi="Calibri" w:cs="Calibri"/>
          <w:sz w:val="24"/>
          <w:szCs w:val="24"/>
        </w:rPr>
        <w:t>”J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i</w:t>
      </w:r>
      <w:proofErr w:type="gramEnd"/>
      <w:r>
        <w:rPr>
          <w:rFonts w:ascii="Calibri" w:eastAsia="Calibri" w:hAnsi="Calibri" w:cs="Calibri"/>
          <w:sz w:val="24"/>
          <w:szCs w:val="24"/>
        </w:rPr>
        <w:t>”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proofErr w:type="spellEnd"/>
      <w:r>
        <w:rPr>
          <w:rFonts w:ascii="Calibri" w:eastAsia="Calibri" w:hAnsi="Calibri" w:cs="Calibri"/>
          <w:sz w:val="24"/>
          <w:szCs w:val="24"/>
        </w:rPr>
        <w:t>? Can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rson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Age</w:t>
      </w:r>
      <w:r>
        <w:rPr>
          <w:rFonts w:ascii="Calibri" w:eastAsia="Calibri" w:hAnsi="Calibri" w:cs="Calibri"/>
          <w:spacing w:val="1"/>
          <w:sz w:val="24"/>
          <w:szCs w:val="24"/>
        </w:rPr>
        <w:t>=</w:t>
      </w:r>
      <w:r>
        <w:rPr>
          <w:rFonts w:ascii="Calibri" w:eastAsia="Calibri" w:hAnsi="Calibri" w:cs="Calibri"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>ht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proofErr w:type="spellEnd"/>
      <w:r>
        <w:rPr>
          <w:rFonts w:ascii="Calibri" w:eastAsia="Calibri" w:hAnsi="Calibri" w:cs="Calibri"/>
          <w:sz w:val="24"/>
          <w:szCs w:val="24"/>
        </w:rPr>
        <w:t>?</w:t>
      </w:r>
    </w:p>
    <w:p w14:paraId="505DD3D0" w14:textId="77777777" w:rsidR="00A90F78" w:rsidRDefault="00A90F78">
      <w:pPr>
        <w:spacing w:before="10" w:line="180" w:lineRule="exact"/>
        <w:rPr>
          <w:sz w:val="19"/>
          <w:szCs w:val="19"/>
        </w:rPr>
      </w:pPr>
    </w:p>
    <w:p w14:paraId="3A93B7DE" w14:textId="77777777" w:rsidR="00A90F78" w:rsidRDefault="00632DDA">
      <w:pPr>
        <w:spacing w:line="280" w:lineRule="exact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rate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gh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er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son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an vo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5001894D" w14:textId="77777777" w:rsidR="00A90F78" w:rsidRDefault="00A90F78">
      <w:pPr>
        <w:spacing w:line="200" w:lineRule="exact"/>
      </w:pPr>
    </w:p>
    <w:p w14:paraId="65FD3E04" w14:textId="77777777" w:rsidR="00A90F78" w:rsidRDefault="00A90F78">
      <w:pPr>
        <w:spacing w:line="200" w:lineRule="exact"/>
      </w:pPr>
    </w:p>
    <w:p w14:paraId="3F4100A3" w14:textId="77777777" w:rsidR="00A90F78" w:rsidRDefault="00A90F78">
      <w:pPr>
        <w:spacing w:line="200" w:lineRule="exact"/>
      </w:pPr>
    </w:p>
    <w:p w14:paraId="3BC2373F" w14:textId="77777777" w:rsidR="00A90F78" w:rsidRDefault="00A90F78">
      <w:pPr>
        <w:spacing w:line="200" w:lineRule="exact"/>
      </w:pPr>
    </w:p>
    <w:p w14:paraId="24CE310C" w14:textId="77777777" w:rsidR="00A90F78" w:rsidRDefault="00A90F78">
      <w:pPr>
        <w:spacing w:before="10" w:line="220" w:lineRule="exact"/>
        <w:rPr>
          <w:sz w:val="22"/>
          <w:szCs w:val="22"/>
        </w:rPr>
      </w:pPr>
    </w:p>
    <w:p w14:paraId="153C65F0" w14:textId="77777777" w:rsidR="00A90F78" w:rsidRDefault="00036364">
      <w:pPr>
        <w:spacing w:line="360" w:lineRule="exact"/>
        <w:ind w:left="1917"/>
        <w:rPr>
          <w:rFonts w:ascii="Calibri" w:eastAsia="Calibri" w:hAnsi="Calibri" w:cs="Calibri"/>
          <w:sz w:val="32"/>
          <w:szCs w:val="32"/>
        </w:rPr>
      </w:pPr>
      <w:r>
        <w:pict w14:anchorId="022F65A1">
          <v:group id="_x0000_s2050" style="position:absolute;left:0;text-align:left;margin-left:68.95pt;margin-top:-5.95pt;width:434pt;height:32.55pt;z-index:-251654656;mso-position-horizontal-relative:page" coordorigin="1379,-119" coordsize="8680,651">
            <v:shape id="_x0000_s2053" style="position:absolute;left:1399;top:-99;width:8640;height:611" coordorigin="1399,-99" coordsize="8640,611" path="m1399,512r8640,l10039,-99r-8640,l1399,512xe" fillcolor="#7e7e7e" stroked="f">
              <v:path arrowok="t"/>
            </v:shape>
            <v:shape id="_x0000_s2052" style="position:absolute;left:1399;top:-99;width:8640;height:611" coordorigin="1399,-99" coordsize="8640,611" path="m1399,512r8640,l10039,-99r-8640,l1399,512xe" filled="f" strokecolor="#385d89" strokeweight="2pt">
              <v:path arrowok="t"/>
            </v:shape>
            <v:shape id="_x0000_s2051" type="#_x0000_t75" style="position:absolute;left:1418;top:-6;width:8602;height:425">
              <v:imagedata r:id="rId13" o:title=""/>
            </v:shape>
            <w10:wrap anchorx="page"/>
          </v:group>
        </w:pic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A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ssign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m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e</w:t>
      </w:r>
      <w:r w:rsidR="00632DDA">
        <w:rPr>
          <w:rFonts w:ascii="Calibri" w:eastAsia="Calibri" w:hAnsi="Calibri" w:cs="Calibri"/>
          <w:b/>
          <w:color w:val="FFFFFF"/>
          <w:spacing w:val="-1"/>
          <w:sz w:val="32"/>
          <w:szCs w:val="32"/>
        </w:rPr>
        <w:t>n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t</w:t>
      </w:r>
      <w:r w:rsidR="00632DDA">
        <w:rPr>
          <w:rFonts w:ascii="Calibri" w:eastAsia="Calibri" w:hAnsi="Calibri" w:cs="Calibri"/>
          <w:b/>
          <w:color w:val="FFFFFF"/>
          <w:spacing w:val="-14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6:</w:t>
      </w:r>
      <w:r w:rsidR="00632DDA">
        <w:rPr>
          <w:rFonts w:ascii="Calibri" w:eastAsia="Calibri" w:hAnsi="Calibri" w:cs="Calibri"/>
          <w:b/>
          <w:color w:val="FFFFFF"/>
          <w:spacing w:val="-2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W</w: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o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rking</w:t>
      </w:r>
      <w:r w:rsidR="00632DDA">
        <w:rPr>
          <w:rFonts w:ascii="Calibri" w:eastAsia="Calibri" w:hAnsi="Calibri" w:cs="Calibri"/>
          <w:b/>
          <w:color w:val="FFFFFF"/>
          <w:spacing w:val="-11"/>
          <w:sz w:val="32"/>
          <w:szCs w:val="32"/>
        </w:rPr>
        <w:t xml:space="preserve"> 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wi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t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h</w:t>
      </w:r>
      <w:r w:rsidR="00632DDA">
        <w:rPr>
          <w:rFonts w:ascii="Calibri" w:eastAsia="Calibri" w:hAnsi="Calibri" w:cs="Calibri"/>
          <w:b/>
          <w:color w:val="FFFFFF"/>
          <w:spacing w:val="-7"/>
          <w:sz w:val="32"/>
          <w:szCs w:val="32"/>
        </w:rPr>
        <w:t xml:space="preserve"> </w:t>
      </w:r>
      <w:proofErr w:type="spellStart"/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S</w: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o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r</w: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t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e</w:t>
      </w:r>
      <w:r w:rsidR="00632DDA">
        <w:rPr>
          <w:rFonts w:ascii="Calibri" w:eastAsia="Calibri" w:hAnsi="Calibri" w:cs="Calibri"/>
          <w:b/>
          <w:color w:val="FFFFFF"/>
          <w:spacing w:val="1"/>
          <w:sz w:val="32"/>
          <w:szCs w:val="32"/>
        </w:rPr>
        <w:t>d</w:t>
      </w:r>
      <w:r w:rsidR="00632DDA">
        <w:rPr>
          <w:rFonts w:ascii="Calibri" w:eastAsia="Calibri" w:hAnsi="Calibri" w:cs="Calibri"/>
          <w:b/>
          <w:color w:val="FFFFFF"/>
          <w:spacing w:val="2"/>
          <w:sz w:val="32"/>
          <w:szCs w:val="32"/>
        </w:rPr>
        <w:t>L</w:t>
      </w:r>
      <w:r w:rsidR="00632DDA">
        <w:rPr>
          <w:rFonts w:ascii="Calibri" w:eastAsia="Calibri" w:hAnsi="Calibri" w:cs="Calibri"/>
          <w:b/>
          <w:color w:val="FFFFFF"/>
          <w:sz w:val="32"/>
          <w:szCs w:val="32"/>
        </w:rPr>
        <w:t>ist</w:t>
      </w:r>
      <w:proofErr w:type="spellEnd"/>
    </w:p>
    <w:p w14:paraId="491F7417" w14:textId="77777777" w:rsidR="00A90F78" w:rsidRDefault="00A90F78">
      <w:pPr>
        <w:spacing w:line="200" w:lineRule="exact"/>
      </w:pPr>
    </w:p>
    <w:p w14:paraId="56B57045" w14:textId="77777777" w:rsidR="00A90F78" w:rsidRDefault="00A90F78">
      <w:pPr>
        <w:spacing w:before="6" w:line="240" w:lineRule="exact"/>
        <w:rPr>
          <w:sz w:val="24"/>
          <w:szCs w:val="24"/>
        </w:rPr>
      </w:pPr>
    </w:p>
    <w:p w14:paraId="09A0DFB6" w14:textId="77777777" w:rsidR="00A90F78" w:rsidRDefault="00632DDA">
      <w:pPr>
        <w:spacing w:before="4"/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b/>
          <w:sz w:val="28"/>
          <w:szCs w:val="28"/>
        </w:rPr>
        <w:t>ma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 xml:space="preserve">ed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ime: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1</w:t>
      </w:r>
      <w:r>
        <w:rPr>
          <w:rFonts w:ascii="Calibri" w:eastAsia="Calibri" w:hAnsi="Calibri" w:cs="Calibri"/>
          <w:b/>
          <w:sz w:val="28"/>
          <w:szCs w:val="28"/>
        </w:rPr>
        <w:t>0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Mins</w:t>
      </w:r>
    </w:p>
    <w:p w14:paraId="7BB2F805" w14:textId="77777777" w:rsidR="00A90F78" w:rsidRDefault="00632DDA">
      <w:pPr>
        <w:spacing w:before="55" w:line="540" w:lineRule="atLeast"/>
        <w:ind w:left="220" w:right="9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Pro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b/>
          <w:sz w:val="28"/>
          <w:szCs w:val="28"/>
        </w:rPr>
        <w:t>em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i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b/>
          <w:sz w:val="28"/>
          <w:szCs w:val="28"/>
        </w:rPr>
        <w:t xml:space="preserve">n: 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ove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exam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le,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lis</w:t>
      </w:r>
      <w:r>
        <w:rPr>
          <w:rFonts w:ascii="Calibri" w:eastAsia="Calibri" w:hAnsi="Calibri" w:cs="Calibri"/>
          <w:spacing w:val="7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 Can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rson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h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=</w:t>
      </w:r>
      <w:r>
        <w:rPr>
          <w:rFonts w:ascii="Calibri" w:eastAsia="Calibri" w:hAnsi="Calibri" w:cs="Calibri"/>
          <w:sz w:val="24"/>
          <w:szCs w:val="24"/>
        </w:rPr>
        <w:t>”J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i</w:t>
      </w:r>
      <w:proofErr w:type="gramEnd"/>
      <w:r>
        <w:rPr>
          <w:rFonts w:ascii="Calibri" w:eastAsia="Calibri" w:hAnsi="Calibri" w:cs="Calibri"/>
          <w:sz w:val="24"/>
          <w:szCs w:val="24"/>
        </w:rPr>
        <w:t>”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sor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>?</w:t>
      </w:r>
    </w:p>
    <w:p w14:paraId="1BE1CCC8" w14:textId="77777777" w:rsidR="00A90F78" w:rsidRDefault="00632DDA">
      <w:pPr>
        <w:spacing w:before="43"/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rson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Age</w:t>
      </w:r>
      <w:r>
        <w:rPr>
          <w:rFonts w:ascii="Calibri" w:eastAsia="Calibri" w:hAnsi="Calibri" w:cs="Calibri"/>
          <w:spacing w:val="1"/>
          <w:sz w:val="24"/>
          <w:szCs w:val="24"/>
        </w:rPr>
        <w:t>=</w:t>
      </w:r>
      <w:r>
        <w:rPr>
          <w:rFonts w:ascii="Calibri" w:eastAsia="Calibri" w:hAnsi="Calibri" w:cs="Calibri"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lis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>?</w:t>
      </w:r>
    </w:p>
    <w:p w14:paraId="4079DCF6" w14:textId="77777777" w:rsidR="00A90F78" w:rsidRDefault="00A90F78">
      <w:pPr>
        <w:spacing w:before="5" w:line="240" w:lineRule="exact"/>
        <w:rPr>
          <w:sz w:val="24"/>
          <w:szCs w:val="24"/>
        </w:rPr>
      </w:pPr>
    </w:p>
    <w:p w14:paraId="1E1EAE13" w14:textId="77777777" w:rsidR="00A90F78" w:rsidRDefault="00632DDA">
      <w:pPr>
        <w:spacing w:line="275" w:lineRule="auto"/>
        <w:ind w:left="220" w:right="6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rate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gh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list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proofErr w:type="spellStart"/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3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,Age</w:t>
      </w:r>
      <w:proofErr w:type="spellEnd"/>
      <w:proofErr w:type="gram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er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ers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or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1A08C72D" w14:textId="77777777" w:rsidR="00A90F78" w:rsidRDefault="00A90F78">
      <w:pPr>
        <w:spacing w:before="2" w:line="200" w:lineRule="exact"/>
      </w:pPr>
    </w:p>
    <w:p w14:paraId="5DCDCCA2" w14:textId="77777777" w:rsidR="00A90F78" w:rsidRDefault="00632DDA">
      <w:pPr>
        <w:spacing w:line="275" w:lineRule="auto"/>
        <w:ind w:left="220" w:right="338"/>
        <w:rPr>
          <w:rFonts w:ascii="Calibri" w:eastAsia="Calibri" w:hAnsi="Calibri" w:cs="Calibri"/>
          <w:sz w:val="24"/>
          <w:szCs w:val="24"/>
        </w:rPr>
        <w:sectPr w:rsidR="00A90F78">
          <w:pgSz w:w="12240" w:h="15840"/>
          <w:pgMar w:top="980" w:right="1220" w:bottom="280" w:left="1220" w:header="761" w:footer="623" w:gutter="0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at is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 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? Is </w:t>
      </w:r>
      <w:r>
        <w:rPr>
          <w:rFonts w:ascii="Calibri" w:eastAsia="Calibri" w:hAnsi="Calibri" w:cs="Calibri"/>
          <w:spacing w:val="6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proofErr w:type="gramStart"/>
      <w:r>
        <w:rPr>
          <w:rFonts w:ascii="Calibri" w:eastAsia="Calibri" w:hAnsi="Calibri" w:cs="Calibri"/>
          <w:sz w:val="24"/>
          <w:szCs w:val="24"/>
        </w:rPr>
        <w:t>similar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proofErr w:type="gramEnd"/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layed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>ht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vi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? 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e?</w:t>
      </w:r>
    </w:p>
    <w:p w14:paraId="3B304109" w14:textId="77777777" w:rsidR="00A90F78" w:rsidRDefault="00A90F78">
      <w:pPr>
        <w:spacing w:line="200" w:lineRule="exact"/>
      </w:pPr>
    </w:p>
    <w:p w14:paraId="453BDC79" w14:textId="77777777" w:rsidR="00A90F78" w:rsidRDefault="00A90F78">
      <w:pPr>
        <w:spacing w:before="14" w:line="240" w:lineRule="exact"/>
        <w:rPr>
          <w:sz w:val="24"/>
          <w:szCs w:val="24"/>
        </w:rPr>
      </w:pPr>
    </w:p>
    <w:p w14:paraId="2485DE82" w14:textId="77777777" w:rsidR="00A90F78" w:rsidRDefault="00632DDA">
      <w:pPr>
        <w:spacing w:before="4"/>
        <w:ind w:left="2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Sum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b/>
          <w:sz w:val="28"/>
          <w:szCs w:val="28"/>
        </w:rPr>
        <w:t>a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b/>
          <w:sz w:val="28"/>
          <w:szCs w:val="28"/>
        </w:rPr>
        <w:t>y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of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sz w:val="28"/>
          <w:szCs w:val="28"/>
        </w:rPr>
        <w:t>s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b/>
          <w:sz w:val="28"/>
          <w:szCs w:val="28"/>
        </w:rPr>
        <w:t>ig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m</w:t>
      </w:r>
      <w:r>
        <w:rPr>
          <w:rFonts w:ascii="Calibri" w:eastAsia="Calibri" w:hAnsi="Calibri" w:cs="Calibri"/>
          <w:b/>
          <w:sz w:val="28"/>
          <w:szCs w:val="28"/>
        </w:rPr>
        <w:t>ents:</w:t>
      </w:r>
    </w:p>
    <w:p w14:paraId="3EB5DED1" w14:textId="77777777" w:rsidR="00A90F78" w:rsidRDefault="00A90F78">
      <w:pPr>
        <w:spacing w:before="12" w:line="280" w:lineRule="exact"/>
        <w:rPr>
          <w:sz w:val="28"/>
          <w:szCs w:val="28"/>
        </w:rPr>
      </w:pPr>
    </w:p>
    <w:p w14:paraId="6231DD9A" w14:textId="77777777" w:rsidR="00A90F78" w:rsidRDefault="00632DDA">
      <w:pPr>
        <w:ind w:left="2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ave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</w:p>
    <w:p w14:paraId="2E0F4971" w14:textId="11F38197" w:rsidR="00A90F78" w:rsidRDefault="00632DDA">
      <w:pPr>
        <w:spacing w:before="1"/>
        <w:ind w:left="852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ow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FB4F01"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</w:p>
    <w:p w14:paraId="1B814E7E" w14:textId="77777777" w:rsidR="00A90F78" w:rsidRDefault="00632DDA">
      <w:pPr>
        <w:spacing w:line="300" w:lineRule="exact"/>
        <w:ind w:left="852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ow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ack</w:t>
      </w:r>
    </w:p>
    <w:p w14:paraId="4AACF477" w14:textId="77777777" w:rsidR="00A90F78" w:rsidRDefault="00632DDA">
      <w:pPr>
        <w:spacing w:line="300" w:lineRule="exact"/>
        <w:ind w:left="852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ow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</w:p>
    <w:p w14:paraId="682B5803" w14:textId="77777777" w:rsidR="00A90F78" w:rsidRDefault="00632DDA">
      <w:pPr>
        <w:spacing w:before="1"/>
        <w:ind w:left="852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ow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>ht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proofErr w:type="spellEnd"/>
    </w:p>
    <w:p w14:paraId="61DC62AC" w14:textId="77777777" w:rsidR="00A90F78" w:rsidRDefault="00632DDA">
      <w:pPr>
        <w:spacing w:line="300" w:lineRule="exact"/>
        <w:ind w:left="852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ow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list</w:t>
      </w:r>
      <w:proofErr w:type="spellEnd"/>
    </w:p>
    <w:sectPr w:rsidR="00A90F78" w:rsidSect="00A90F78">
      <w:pgSz w:w="12240" w:h="15840"/>
      <w:pgMar w:top="980" w:right="1220" w:bottom="280" w:left="1220" w:header="761" w:footer="6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C0F23" w14:textId="77777777" w:rsidR="00036364" w:rsidRDefault="00036364" w:rsidP="00A90F78">
      <w:r>
        <w:separator/>
      </w:r>
    </w:p>
  </w:endnote>
  <w:endnote w:type="continuationSeparator" w:id="0">
    <w:p w14:paraId="69534560" w14:textId="77777777" w:rsidR="00036364" w:rsidRDefault="00036364" w:rsidP="00A90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5090E" w14:textId="77777777" w:rsidR="00A90F78" w:rsidRDefault="00036364">
    <w:pPr>
      <w:spacing w:line="200" w:lineRule="exact"/>
    </w:pPr>
    <w:r>
      <w:pict w14:anchorId="7C809C6C">
        <v:group id="_x0000_s1028" style="position:absolute;margin-left:66.6pt;margin-top:755.85pt;width:215.4pt;height:0;z-index:-251658752;mso-position-horizontal-relative:page;mso-position-vertical-relative:page" coordorigin="1332,15117" coordsize="4308,0">
          <v:shape id="_x0000_s1029" style="position:absolute;left:1332;top:15117;width:4308;height:0" coordorigin="1332,15117" coordsize="4308,0" path="m1332,15117r4309,e" filled="f" strokecolor="#4f81bc" strokeweight=".58pt">
            <v:path arrowok="t"/>
          </v:shape>
          <w10:wrap anchorx="page" anchory="page"/>
        </v:group>
      </w:pict>
    </w:r>
    <w:r>
      <w:pict w14:anchorId="6CFDE83F">
        <v:group id="_x0000_s1026" style="position:absolute;margin-left:330.05pt;margin-top:755.85pt;width:215.4pt;height:0;z-index:-251657728;mso-position-horizontal-relative:page;mso-position-vertical-relative:page" coordorigin="6601,15117" coordsize="4308,0">
          <v:shape id="_x0000_s1027" style="position:absolute;left:6601;top:15117;width:4308;height:0" coordorigin="6601,15117" coordsize="4308,0" path="m6601,15117r4309,e" filled="f" strokecolor="#4f81bc" strokeweight=".58pt">
            <v:path arrowok="t"/>
          </v:shape>
          <w10:wrap anchorx="page" anchory="page"/>
        </v:group>
      </w:pict>
    </w:r>
    <w:r>
      <w:pict w14:anchorId="63C3B36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6.45pt;margin-top:749.85pt;width:36.2pt;height:13.05pt;z-index:-251656704;mso-position-horizontal-relative:page;mso-position-vertical-relative:page" filled="f" stroked="f">
          <v:textbox inset="0,0,0,0">
            <w:txbxContent>
              <w:p w14:paraId="472D6B88" w14:textId="77777777" w:rsidR="00A90F78" w:rsidRDefault="00632DDA">
                <w:pPr>
                  <w:spacing w:line="240" w:lineRule="exact"/>
                  <w:ind w:left="20"/>
                  <w:rPr>
                    <w:rFonts w:ascii="Cambria" w:eastAsia="Cambria" w:hAnsi="Cambria" w:cs="Cambria"/>
                    <w:sz w:val="22"/>
                    <w:szCs w:val="22"/>
                  </w:rPr>
                </w:pPr>
                <w:r>
                  <w:rPr>
                    <w:rFonts w:ascii="Cambria" w:eastAsia="Cambria" w:hAnsi="Cambria" w:cs="Cambria"/>
                    <w:b/>
                    <w:spacing w:val="-1"/>
                    <w:sz w:val="22"/>
                    <w:szCs w:val="22"/>
                  </w:rPr>
                  <w:t>P</w:t>
                </w:r>
                <w:r>
                  <w:rPr>
                    <w:rFonts w:ascii="Cambria" w:eastAsia="Cambria" w:hAnsi="Cambria" w:cs="Cambria"/>
                    <w:b/>
                    <w:sz w:val="22"/>
                    <w:szCs w:val="22"/>
                  </w:rPr>
                  <w:t xml:space="preserve">age </w:t>
                </w:r>
                <w:r w:rsidR="00A10C88">
                  <w:fldChar w:fldCharType="begin"/>
                </w:r>
                <w:r>
                  <w:rPr>
                    <w:rFonts w:ascii="Cambria" w:eastAsia="Cambria" w:hAnsi="Cambria" w:cs="Cambria"/>
                    <w:b/>
                    <w:sz w:val="22"/>
                    <w:szCs w:val="22"/>
                  </w:rPr>
                  <w:instrText xml:space="preserve"> PAGE </w:instrText>
                </w:r>
                <w:r w:rsidR="00A10C88">
                  <w:fldChar w:fldCharType="separate"/>
                </w:r>
                <w:r w:rsidR="00196330">
                  <w:rPr>
                    <w:rFonts w:ascii="Cambria" w:eastAsia="Cambria" w:hAnsi="Cambria" w:cs="Cambria"/>
                    <w:b/>
                    <w:noProof/>
                    <w:sz w:val="22"/>
                    <w:szCs w:val="22"/>
                  </w:rPr>
                  <w:t>1</w:t>
                </w:r>
                <w:r w:rsidR="00A10C88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FCF80" w14:textId="77777777" w:rsidR="00036364" w:rsidRDefault="00036364" w:rsidP="00A90F78">
      <w:r>
        <w:separator/>
      </w:r>
    </w:p>
  </w:footnote>
  <w:footnote w:type="continuationSeparator" w:id="0">
    <w:p w14:paraId="3D0DA9B0" w14:textId="77777777" w:rsidR="00036364" w:rsidRDefault="00036364" w:rsidP="00A90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087BE" w14:textId="77777777" w:rsidR="00A90F78" w:rsidRDefault="00036364">
    <w:pPr>
      <w:spacing w:line="200" w:lineRule="exact"/>
    </w:pPr>
    <w:r>
      <w:pict w14:anchorId="507A3CF0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95.05pt;margin-top:37.05pt;width:107.95pt;height:13.05pt;z-index:-251659776;mso-position-horizontal-relative:page;mso-position-vertical-relative:page" filled="f" stroked="f">
          <v:textbox inset="0,0,0,0">
            <w:txbxContent>
              <w:p w14:paraId="65C602EE" w14:textId="77777777" w:rsidR="00A90F78" w:rsidRDefault="00632DDA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Itr1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_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y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22"/>
                    <w:szCs w:val="22"/>
                  </w:rPr>
                  <w:t>4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_Assi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en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33DDF"/>
    <w:multiLevelType w:val="multilevel"/>
    <w:tmpl w:val="9808F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61072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8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F78"/>
    <w:rsid w:val="00036364"/>
    <w:rsid w:val="00196330"/>
    <w:rsid w:val="0030408A"/>
    <w:rsid w:val="003C5D9E"/>
    <w:rsid w:val="00565A8A"/>
    <w:rsid w:val="00632DDA"/>
    <w:rsid w:val="007D079B"/>
    <w:rsid w:val="007E227D"/>
    <w:rsid w:val="00A10C88"/>
    <w:rsid w:val="00A90F78"/>
    <w:rsid w:val="00FB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2"/>
    </o:shapelayout>
  </w:shapeDefaults>
  <w:decimalSymbol w:val="."/>
  <w:listSeparator w:val=","/>
  <w14:docId w14:val="5F562F7E"/>
  <w15:docId w15:val="{4994315D-EA82-4D54-8BC4-54FE411A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7E22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227D"/>
  </w:style>
  <w:style w:type="paragraph" w:styleId="Footer">
    <w:name w:val="footer"/>
    <w:basedOn w:val="Normal"/>
    <w:link w:val="FooterChar"/>
    <w:uiPriority w:val="99"/>
    <w:semiHidden/>
    <w:unhideWhenUsed/>
    <w:rsid w:val="007E22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2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35C01-353A-4EBF-9B5F-86B4B7CD0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 Shiva Reddy</cp:lastModifiedBy>
  <cp:revision>7</cp:revision>
  <dcterms:created xsi:type="dcterms:W3CDTF">2017-04-24T05:22:00Z</dcterms:created>
  <dcterms:modified xsi:type="dcterms:W3CDTF">2022-06-15T09:24:00Z</dcterms:modified>
</cp:coreProperties>
</file>